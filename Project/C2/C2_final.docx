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8241C7">
      <w:pPr>
        <w:spacing w:after="0"/>
        <w:jc w:val="center"/>
        <w:rPr>
          <w:rFonts w:ascii="Calibri" w:eastAsia="DejaVu Sans Condensed" w:hAnsi="Calibri"/>
          <w:highlight w:val="yellow"/>
          <w:lang w:val="en-GB"/>
        </w:rPr>
      </w:pPr>
    </w:p>
    <w:p w14:paraId="2CE2C00C" w14:textId="0980490D" w:rsidR="00C4186B" w:rsidRPr="003B1399" w:rsidRDefault="000942C1" w:rsidP="008241C7">
      <w:pPr>
        <w:spacing w:after="0"/>
        <w:jc w:val="center"/>
        <w:rPr>
          <w:lang w:val="en-GB"/>
        </w:rPr>
      </w:pPr>
      <w:r>
        <w:rPr>
          <w:rFonts w:ascii="Calibri" w:eastAsia="DejaVu Sans Condensed" w:hAnsi="Calibri"/>
          <w:lang w:val="en-GB"/>
        </w:rPr>
        <w:t>G03</w:t>
      </w:r>
      <w:r w:rsidR="00C4186B">
        <w:rPr>
          <w:rFonts w:ascii="Calibri" w:eastAsia="DejaVu Sans Condensed" w:hAnsi="Calibri"/>
          <w:lang w:val="en-GB"/>
        </w:rPr>
        <w:t>-A</w:t>
      </w:r>
    </w:p>
    <w:p w14:paraId="2594BFDF" w14:textId="167258A8" w:rsidR="00BA2C6B" w:rsidRPr="006F1FED" w:rsidRDefault="00C4186B" w:rsidP="008241C7">
      <w:pPr>
        <w:keepNext/>
        <w:widowControl w:val="0"/>
        <w:suppressAutoHyphens/>
        <w:spacing w:after="0"/>
        <w:outlineLvl w:val="3"/>
        <w:rPr>
          <w:rFonts w:ascii="Calibri" w:eastAsia="DejaVu Sans Condensed" w:hAnsi="Calibri" w:cs="DejaVu Sans Condensed"/>
          <w:b/>
          <w:bCs/>
          <w:sz w:val="20"/>
          <w:szCs w:val="20"/>
          <w:lang w:val="en-GB"/>
        </w:rPr>
      </w:pPr>
      <w:r w:rsidRPr="006F1FED">
        <w:rPr>
          <w:rFonts w:ascii="Calibri" w:eastAsia="DejaVu Sans Condensed" w:hAnsi="Calibri" w:cs="DejaVu Sans Condensed"/>
          <w:b/>
          <w:bCs/>
          <w:sz w:val="20"/>
          <w:szCs w:val="20"/>
          <w:lang w:val="en-GB"/>
        </w:rPr>
        <w:t xml:space="preserve">1. </w:t>
      </w:r>
      <w:r w:rsidR="00784358" w:rsidRPr="006F1FED">
        <w:rPr>
          <w:rFonts w:ascii="Calibri" w:eastAsia="DejaVu Sans Condensed" w:hAnsi="Calibri" w:cs="DejaVu Sans Condensed"/>
          <w:b/>
          <w:bCs/>
          <w:sz w:val="20"/>
          <w:szCs w:val="20"/>
          <w:lang w:val="en-GB"/>
        </w:rPr>
        <w:t>Initial Dataset</w:t>
      </w:r>
    </w:p>
    <w:p w14:paraId="61283EE1" w14:textId="748060DB" w:rsidR="00764CEB" w:rsidRPr="006F1FED" w:rsidRDefault="001E4927" w:rsidP="00764CEB">
      <w:pPr>
        <w:widowControl w:val="0"/>
        <w:suppressAutoHyphens/>
        <w:spacing w:after="0"/>
        <w:ind w:firstLine="720"/>
        <w:jc w:val="both"/>
        <w:rPr>
          <w:rFonts w:ascii="Calibri" w:eastAsia="DejaVu Sans Condensed" w:hAnsi="Calibri"/>
          <w:sz w:val="20"/>
          <w:szCs w:val="20"/>
          <w:lang w:val="en-GB"/>
        </w:rPr>
      </w:pPr>
      <w:r w:rsidRPr="006F1FED">
        <w:rPr>
          <w:rFonts w:ascii="Calibri" w:eastAsia="DejaVu Sans Condensed" w:hAnsi="Calibri"/>
          <w:sz w:val="20"/>
          <w:szCs w:val="20"/>
          <w:lang w:val="en-GB"/>
        </w:rPr>
        <w:t xml:space="preserve">Composed by </w:t>
      </w:r>
      <w:r w:rsidR="00A36D6B" w:rsidRPr="006F1FED">
        <w:rPr>
          <w:rFonts w:ascii="Calibri" w:eastAsia="DejaVu Sans Condensed" w:hAnsi="Calibri"/>
          <w:sz w:val="20"/>
          <w:szCs w:val="20"/>
          <w:lang w:val="en-GB"/>
        </w:rPr>
        <w:t xml:space="preserve">static </w:t>
      </w:r>
      <w:r w:rsidRPr="006F1FED">
        <w:rPr>
          <w:rFonts w:ascii="Calibri" w:eastAsia="DejaVu Sans Condensed" w:hAnsi="Calibri"/>
          <w:sz w:val="20"/>
          <w:szCs w:val="20"/>
          <w:lang w:val="en-GB"/>
        </w:rPr>
        <w:t>tables of the Wikipedia related to the WW2</w:t>
      </w:r>
      <w:r w:rsidR="00A36D6B" w:rsidRPr="006F1FED">
        <w:rPr>
          <w:rFonts w:ascii="Calibri" w:eastAsia="DejaVu Sans Condensed" w:hAnsi="Calibri"/>
          <w:sz w:val="20"/>
          <w:szCs w:val="20"/>
          <w:lang w:val="en-GB"/>
        </w:rPr>
        <w:t>.</w:t>
      </w:r>
    </w:p>
    <w:p w14:paraId="168228B3" w14:textId="1A601E8A" w:rsidR="00A36D6B" w:rsidRPr="006F1FED" w:rsidRDefault="00A36D6B" w:rsidP="00764CEB">
      <w:pPr>
        <w:widowControl w:val="0"/>
        <w:suppressAutoHyphens/>
        <w:spacing w:after="0"/>
        <w:ind w:firstLine="720"/>
        <w:jc w:val="both"/>
        <w:rPr>
          <w:rFonts w:ascii="Calibri" w:eastAsia="DejaVu Sans Condensed" w:hAnsi="Calibri"/>
          <w:sz w:val="20"/>
          <w:szCs w:val="20"/>
          <w:lang w:val="en-GB"/>
        </w:rPr>
      </w:pPr>
      <w:r w:rsidRPr="006F1FED">
        <w:rPr>
          <w:rFonts w:ascii="Calibri" w:eastAsia="DejaVu Sans Condensed" w:hAnsi="Calibri"/>
          <w:sz w:val="20"/>
          <w:szCs w:val="20"/>
          <w:lang w:val="en-GB"/>
        </w:rPr>
        <w:t>Sample:</w:t>
      </w:r>
    </w:p>
    <w:p w14:paraId="12A9D1FE" w14:textId="1C8FDFBD" w:rsidR="00A36D6B" w:rsidRPr="00A36D6B" w:rsidRDefault="00A36D6B" w:rsidP="00A36D6B">
      <w:pPr>
        <w:widowControl w:val="0"/>
        <w:suppressAutoHyphens/>
        <w:spacing w:after="0"/>
        <w:ind w:left="720" w:firstLine="720"/>
        <w:jc w:val="both"/>
        <w:rPr>
          <w:rFonts w:ascii="Courier" w:eastAsia="DejaVu Sans Condensed" w:hAnsi="Courier"/>
          <w:sz w:val="15"/>
          <w:szCs w:val="15"/>
          <w:lang w:val="en-GB"/>
        </w:rPr>
      </w:pPr>
      <w:r w:rsidRPr="00A36D6B">
        <w:rPr>
          <w:rFonts w:ascii="Courier" w:eastAsia="DejaVu Sans Condensed" w:hAnsi="Courier"/>
          <w:sz w:val="15"/>
          <w:szCs w:val="15"/>
          <w:lang w:val="en-GB"/>
        </w:rPr>
        <w:t>Germany: 157,621 total casualties (c. 49,000 dead)</w:t>
      </w:r>
    </w:p>
    <w:p w14:paraId="17E9C26F" w14:textId="77777777" w:rsidR="00A36D6B" w:rsidRPr="00A36D6B" w:rsidRDefault="00A36D6B" w:rsidP="00A36D6B">
      <w:pPr>
        <w:widowControl w:val="0"/>
        <w:suppressAutoHyphens/>
        <w:spacing w:after="0"/>
        <w:ind w:left="720" w:firstLine="720"/>
        <w:jc w:val="both"/>
        <w:rPr>
          <w:rFonts w:ascii="Courier" w:eastAsia="DejaVu Sans Condensed" w:hAnsi="Courier"/>
          <w:sz w:val="15"/>
          <w:szCs w:val="15"/>
          <w:lang w:val="en-GB"/>
        </w:rPr>
      </w:pPr>
      <w:r w:rsidRPr="00A36D6B">
        <w:rPr>
          <w:rFonts w:ascii="Courier" w:eastAsia="DejaVu Sans Condensed" w:hAnsi="Courier"/>
          <w:sz w:val="15"/>
          <w:szCs w:val="15"/>
          <w:lang w:val="en-GB"/>
        </w:rPr>
        <w:t xml:space="preserve">1,236 aircraft </w:t>
      </w:r>
      <w:proofErr w:type="gramStart"/>
      <w:r w:rsidRPr="00A36D6B">
        <w:rPr>
          <w:rFonts w:ascii="Courier" w:eastAsia="DejaVu Sans Condensed" w:hAnsi="Courier"/>
          <w:sz w:val="15"/>
          <w:szCs w:val="15"/>
          <w:lang w:val="en-GB"/>
        </w:rPr>
        <w:t>lost[</w:t>
      </w:r>
      <w:proofErr w:type="gramEnd"/>
      <w:r w:rsidRPr="00A36D6B">
        <w:rPr>
          <w:rFonts w:ascii="Courier" w:eastAsia="DejaVu Sans Condensed" w:hAnsi="Courier"/>
          <w:sz w:val="15"/>
          <w:szCs w:val="15"/>
          <w:lang w:val="en-GB"/>
        </w:rPr>
        <w:t>5][9]</w:t>
      </w:r>
    </w:p>
    <w:p w14:paraId="7DD4E8E6" w14:textId="77777777" w:rsidR="00A36D6B" w:rsidRPr="00A36D6B" w:rsidRDefault="00A36D6B" w:rsidP="00A36D6B">
      <w:pPr>
        <w:widowControl w:val="0"/>
        <w:suppressAutoHyphens/>
        <w:spacing w:after="0"/>
        <w:ind w:left="720" w:firstLine="720"/>
        <w:jc w:val="both"/>
        <w:rPr>
          <w:rFonts w:ascii="Courier" w:eastAsia="DejaVu Sans Condensed" w:hAnsi="Courier"/>
          <w:sz w:val="15"/>
          <w:szCs w:val="15"/>
          <w:lang w:val="en-GB"/>
        </w:rPr>
      </w:pPr>
      <w:r w:rsidRPr="00A36D6B">
        <w:rPr>
          <w:rFonts w:ascii="Courier" w:eastAsia="DejaVu Sans Condensed" w:hAnsi="Courier"/>
          <w:sz w:val="15"/>
          <w:szCs w:val="15"/>
          <w:lang w:val="en-GB"/>
        </w:rPr>
        <w:t xml:space="preserve">795 tanks </w:t>
      </w:r>
      <w:proofErr w:type="gramStart"/>
      <w:r w:rsidRPr="00A36D6B">
        <w:rPr>
          <w:rFonts w:ascii="Courier" w:eastAsia="DejaVu Sans Condensed" w:hAnsi="Courier"/>
          <w:sz w:val="15"/>
          <w:szCs w:val="15"/>
          <w:lang w:val="en-GB"/>
        </w:rPr>
        <w:t>destroyed[</w:t>
      </w:r>
      <w:proofErr w:type="gramEnd"/>
      <w:r w:rsidRPr="00A36D6B">
        <w:rPr>
          <w:rFonts w:ascii="Courier" w:eastAsia="DejaVu Sans Condensed" w:hAnsi="Courier"/>
          <w:sz w:val="15"/>
          <w:szCs w:val="15"/>
          <w:lang w:val="en-GB"/>
        </w:rPr>
        <w:t>10]</w:t>
      </w:r>
    </w:p>
    <w:p w14:paraId="4084467A" w14:textId="19BD841E" w:rsidR="00A36D6B" w:rsidRPr="00A36D6B" w:rsidRDefault="00A36D6B" w:rsidP="00A36D6B">
      <w:pPr>
        <w:widowControl w:val="0"/>
        <w:suppressAutoHyphens/>
        <w:spacing w:after="0"/>
        <w:ind w:left="720" w:firstLine="720"/>
        <w:jc w:val="both"/>
        <w:rPr>
          <w:rFonts w:ascii="Courier" w:eastAsia="DejaVu Sans Condensed" w:hAnsi="Courier"/>
          <w:sz w:val="15"/>
          <w:szCs w:val="15"/>
          <w:lang w:val="en-GB"/>
        </w:rPr>
      </w:pPr>
      <w:r w:rsidRPr="00A36D6B">
        <w:rPr>
          <w:rFonts w:ascii="Courier" w:eastAsia="DejaVu Sans Condensed" w:hAnsi="Courier"/>
          <w:sz w:val="15"/>
          <w:szCs w:val="15"/>
          <w:lang w:val="en-GB"/>
        </w:rPr>
        <w:t>Italy: 6,029</w:t>
      </w:r>
    </w:p>
    <w:p w14:paraId="33650BA5" w14:textId="764E4099" w:rsidR="006409E8" w:rsidRPr="00A36D6B" w:rsidRDefault="00A36D6B" w:rsidP="006F1FED">
      <w:pPr>
        <w:widowControl w:val="0"/>
        <w:suppressAutoHyphens/>
        <w:spacing w:after="0"/>
        <w:ind w:left="720" w:firstLine="720"/>
        <w:jc w:val="both"/>
        <w:rPr>
          <w:rFonts w:ascii="Courier" w:eastAsia="DejaVu Sans Condensed" w:hAnsi="Courier"/>
          <w:sz w:val="15"/>
          <w:szCs w:val="15"/>
          <w:lang w:val="en-GB"/>
        </w:rPr>
      </w:pPr>
      <w:r w:rsidRPr="00A36D6B">
        <w:rPr>
          <w:rFonts w:ascii="Courier" w:eastAsia="DejaVu Sans Condensed" w:hAnsi="Courier"/>
          <w:sz w:val="15"/>
          <w:szCs w:val="15"/>
          <w:lang w:val="en-GB"/>
        </w:rPr>
        <w:t>Total: 163,650 casualties</w:t>
      </w:r>
    </w:p>
    <w:p w14:paraId="08A5BB80" w14:textId="5328A774" w:rsidR="00C4186B" w:rsidRPr="006F1FED" w:rsidRDefault="00C4186B" w:rsidP="00764CEB">
      <w:pPr>
        <w:keepNext/>
        <w:widowControl w:val="0"/>
        <w:suppressAutoHyphens/>
        <w:spacing w:after="0"/>
        <w:outlineLvl w:val="3"/>
        <w:rPr>
          <w:rFonts w:ascii="Calibri" w:eastAsia="DejaVu Sans Condensed" w:hAnsi="Calibri" w:cs="DejaVu Sans Condensed"/>
          <w:b/>
          <w:bCs/>
          <w:sz w:val="20"/>
          <w:szCs w:val="20"/>
          <w:lang w:val="en-GB"/>
        </w:rPr>
      </w:pPr>
      <w:r w:rsidRPr="006F1FED">
        <w:rPr>
          <w:rFonts w:ascii="Calibri" w:eastAsia="DejaVu Sans Condensed" w:hAnsi="Calibri" w:cs="DejaVu Sans Condensed"/>
          <w:b/>
          <w:bCs/>
          <w:sz w:val="20"/>
          <w:szCs w:val="20"/>
          <w:lang w:val="en-GB"/>
        </w:rPr>
        <w:t xml:space="preserve">2. </w:t>
      </w:r>
      <w:r w:rsidR="00784358" w:rsidRPr="006F1FED">
        <w:rPr>
          <w:rFonts w:ascii="Calibri" w:eastAsia="DejaVu Sans Condensed" w:hAnsi="Calibri" w:cs="DejaVu Sans Condensed"/>
          <w:b/>
          <w:bCs/>
          <w:sz w:val="20"/>
          <w:szCs w:val="20"/>
          <w:lang w:val="en-GB"/>
        </w:rPr>
        <w:t>Selected/Derived Data</w:t>
      </w:r>
    </w:p>
    <w:p w14:paraId="7F14948C" w14:textId="6D874BB0" w:rsidR="005A762A" w:rsidRPr="006F1FED" w:rsidRDefault="00A36D6B" w:rsidP="00A36D6B">
      <w:pPr>
        <w:widowControl w:val="0"/>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ab/>
        <w:t xml:space="preserve">The selected data were the battles’ names, </w:t>
      </w:r>
      <w:r w:rsidR="001C7227">
        <w:rPr>
          <w:rFonts w:ascii="Calibri" w:eastAsia="DejaVu Sans Condensed" w:hAnsi="Calibri"/>
          <w:sz w:val="20"/>
          <w:szCs w:val="20"/>
          <w:lang w:val="en-GB"/>
        </w:rPr>
        <w:t xml:space="preserve">its location, </w:t>
      </w:r>
      <w:r w:rsidRPr="006F1FED">
        <w:rPr>
          <w:rFonts w:ascii="Calibri" w:eastAsia="DejaVu Sans Condensed" w:hAnsi="Calibri"/>
          <w:sz w:val="20"/>
          <w:szCs w:val="20"/>
          <w:lang w:val="en-GB"/>
        </w:rPr>
        <w:t>its winner and the side of each country, its casualties, its dates and the commanders.</w:t>
      </w:r>
    </w:p>
    <w:p w14:paraId="2F8E8BB6" w14:textId="4C04FC42" w:rsidR="006409E8" w:rsidRPr="006F1FED" w:rsidRDefault="00A36D6B" w:rsidP="006F1FED">
      <w:pPr>
        <w:widowControl w:val="0"/>
        <w:suppressAutoHyphens/>
        <w:spacing w:after="0"/>
        <w:ind w:firstLine="720"/>
        <w:jc w:val="both"/>
        <w:rPr>
          <w:rFonts w:ascii="Calibri" w:eastAsia="DejaVu Sans Condensed" w:hAnsi="Calibri"/>
          <w:sz w:val="20"/>
          <w:szCs w:val="20"/>
          <w:lang w:val="en-GB"/>
        </w:rPr>
      </w:pPr>
      <w:r w:rsidRPr="006F1FED">
        <w:rPr>
          <w:rFonts w:ascii="Calibri" w:eastAsia="DejaVu Sans Condensed" w:hAnsi="Calibri"/>
          <w:sz w:val="20"/>
          <w:szCs w:val="20"/>
          <w:lang w:val="en-GB"/>
        </w:rPr>
        <w:t>There were no derived measures since the group had to gather all the data by hand and create the final dataset. The data that the group took from the tables were the only ones who had interest to answer the proposed questions</w:t>
      </w:r>
      <w:r w:rsidR="006409E8" w:rsidRPr="006F1FED">
        <w:rPr>
          <w:rFonts w:ascii="Calibri" w:eastAsia="DejaVu Sans Condensed" w:hAnsi="Calibri"/>
          <w:sz w:val="20"/>
          <w:szCs w:val="20"/>
          <w:lang w:val="en-GB"/>
        </w:rPr>
        <w:t>, since they are about the number of casualties and the commanders for each side of the war.</w:t>
      </w:r>
    </w:p>
    <w:p w14:paraId="382720E9" w14:textId="71121BF1" w:rsidR="00BA2C6B" w:rsidRPr="006F1FED" w:rsidRDefault="00C4186B" w:rsidP="00764CEB">
      <w:pPr>
        <w:keepNext/>
        <w:widowControl w:val="0"/>
        <w:numPr>
          <w:ilvl w:val="3"/>
          <w:numId w:val="1"/>
        </w:numPr>
        <w:tabs>
          <w:tab w:val="left" w:pos="0"/>
        </w:tabs>
        <w:suppressAutoHyphens/>
        <w:spacing w:after="0"/>
        <w:outlineLvl w:val="3"/>
        <w:rPr>
          <w:rFonts w:ascii="Calibri" w:eastAsia="DejaVu Sans Condensed" w:hAnsi="Calibri" w:cs="DejaVu Sans Condensed"/>
          <w:b/>
          <w:bCs/>
          <w:sz w:val="20"/>
          <w:szCs w:val="20"/>
          <w:lang w:val="en-GB"/>
        </w:rPr>
      </w:pPr>
      <w:r w:rsidRPr="006F1FED">
        <w:rPr>
          <w:rFonts w:ascii="Calibri" w:eastAsia="DejaVu Sans Condensed" w:hAnsi="Calibri" w:cs="DejaVu Sans Condensed"/>
          <w:b/>
          <w:bCs/>
          <w:sz w:val="20"/>
          <w:szCs w:val="20"/>
          <w:lang w:val="en-GB"/>
        </w:rPr>
        <w:t xml:space="preserve">3. </w:t>
      </w:r>
      <w:r w:rsidR="00784358" w:rsidRPr="006F1FED">
        <w:rPr>
          <w:rFonts w:ascii="Calibri" w:eastAsia="DejaVu Sans Condensed" w:hAnsi="Calibri" w:cs="DejaVu Sans Condensed"/>
          <w:b/>
          <w:bCs/>
          <w:sz w:val="20"/>
          <w:szCs w:val="20"/>
          <w:lang w:val="en-GB"/>
        </w:rPr>
        <w:t>Data abstraction</w:t>
      </w:r>
    </w:p>
    <w:p w14:paraId="5C3647EC" w14:textId="0FDCB15B" w:rsidR="007D5C5A" w:rsidRDefault="007D5C5A" w:rsidP="001E4927">
      <w:pPr>
        <w:widowControl w:val="0"/>
        <w:suppressAutoHyphens/>
        <w:spacing w:after="0"/>
        <w:ind w:firstLine="720"/>
        <w:jc w:val="both"/>
        <w:rPr>
          <w:rFonts w:ascii="Calibri" w:eastAsia="DejaVu Sans Condensed" w:hAnsi="Calibri"/>
          <w:sz w:val="20"/>
          <w:szCs w:val="20"/>
          <w:lang w:val="en-GB"/>
        </w:rPr>
      </w:pPr>
      <w:r>
        <w:rPr>
          <w:rFonts w:ascii="Calibri" w:eastAsia="DejaVu Sans Condensed" w:hAnsi="Calibri"/>
          <w:sz w:val="20"/>
          <w:szCs w:val="20"/>
          <w:lang w:val="en-GB"/>
        </w:rPr>
        <w:t>Items: battles</w:t>
      </w:r>
      <w:r w:rsidR="008241C7">
        <w:rPr>
          <w:rFonts w:ascii="Calibri" w:eastAsia="DejaVu Sans Condensed" w:hAnsi="Calibri"/>
          <w:sz w:val="20"/>
          <w:szCs w:val="20"/>
          <w:lang w:val="en-GB"/>
        </w:rPr>
        <w:t>’ commanders</w:t>
      </w:r>
      <w:r>
        <w:rPr>
          <w:rFonts w:ascii="Calibri" w:eastAsia="DejaVu Sans Condensed" w:hAnsi="Calibri"/>
          <w:sz w:val="20"/>
          <w:szCs w:val="20"/>
          <w:lang w:val="en-GB"/>
        </w:rPr>
        <w:t>.</w:t>
      </w:r>
    </w:p>
    <w:p w14:paraId="4B65B7C3" w14:textId="77777777" w:rsidR="001E4927" w:rsidRPr="006F1FED" w:rsidRDefault="001E4927" w:rsidP="001E4927">
      <w:pPr>
        <w:widowControl w:val="0"/>
        <w:suppressAutoHyphens/>
        <w:spacing w:after="0"/>
        <w:ind w:firstLine="720"/>
        <w:jc w:val="both"/>
        <w:rPr>
          <w:rFonts w:ascii="Calibri" w:eastAsia="DejaVu Sans Condensed" w:hAnsi="Calibri"/>
          <w:sz w:val="20"/>
          <w:szCs w:val="20"/>
          <w:lang w:val="en-GB"/>
        </w:rPr>
      </w:pPr>
      <w:r w:rsidRPr="006F1FED">
        <w:rPr>
          <w:rFonts w:ascii="Calibri" w:eastAsia="DejaVu Sans Condensed" w:hAnsi="Calibri"/>
          <w:sz w:val="20"/>
          <w:szCs w:val="20"/>
          <w:lang w:val="en-GB"/>
        </w:rPr>
        <w:t>Composed by three static files:</w:t>
      </w:r>
    </w:p>
    <w:p w14:paraId="1847A01D" w14:textId="77777777" w:rsidR="001E4927" w:rsidRPr="006F1FED" w:rsidRDefault="001E4927" w:rsidP="001E4927">
      <w:pPr>
        <w:widowControl w:val="0"/>
        <w:suppressAutoHyphens/>
        <w:spacing w:after="0"/>
        <w:ind w:left="720" w:firstLine="720"/>
        <w:jc w:val="both"/>
        <w:rPr>
          <w:rFonts w:ascii="Calibri" w:eastAsia="DejaVu Sans Condensed" w:hAnsi="Calibri"/>
          <w:sz w:val="20"/>
          <w:szCs w:val="20"/>
          <w:lang w:val="en-GB"/>
        </w:rPr>
      </w:pPr>
      <w:r w:rsidRPr="006F1FED">
        <w:rPr>
          <w:rFonts w:ascii="Calibri" w:eastAsia="DejaVu Sans Condensed" w:hAnsi="Calibri"/>
          <w:i/>
          <w:sz w:val="20"/>
          <w:szCs w:val="20"/>
          <w:lang w:val="en-GB"/>
        </w:rPr>
        <w:t xml:space="preserve">Commander_Allies.csv </w:t>
      </w:r>
      <w:r w:rsidRPr="006F1FED">
        <w:rPr>
          <w:rFonts w:ascii="Calibri" w:eastAsia="DejaVu Sans Condensed" w:hAnsi="Calibri"/>
          <w:sz w:val="20"/>
          <w:szCs w:val="20"/>
          <w:lang w:val="en-GB"/>
        </w:rPr>
        <w:t xml:space="preserve">and </w:t>
      </w:r>
      <w:r w:rsidRPr="006F1FED">
        <w:rPr>
          <w:rFonts w:ascii="Calibri" w:eastAsia="DejaVu Sans Condensed" w:hAnsi="Calibri"/>
          <w:i/>
          <w:sz w:val="20"/>
          <w:szCs w:val="20"/>
          <w:lang w:val="en-GB"/>
        </w:rPr>
        <w:t>Commander_Axis.csv</w:t>
      </w:r>
      <w:r w:rsidRPr="006F1FED">
        <w:rPr>
          <w:rFonts w:ascii="Calibri" w:eastAsia="DejaVu Sans Condensed" w:hAnsi="Calibri"/>
          <w:sz w:val="20"/>
          <w:szCs w:val="20"/>
          <w:lang w:val="en-GB"/>
        </w:rPr>
        <w:t>: table containing the name and country of an Ally or Axis commander, respectively, that participated in a certain battle.</w:t>
      </w:r>
    </w:p>
    <w:p w14:paraId="0ED63E12" w14:textId="77777777" w:rsidR="001E4927" w:rsidRPr="00E8164A" w:rsidRDefault="001E4927" w:rsidP="001E4927">
      <w:pPr>
        <w:widowControl w:val="0"/>
        <w:suppressAutoHyphens/>
        <w:spacing w:after="0"/>
        <w:ind w:left="1440"/>
        <w:jc w:val="both"/>
        <w:rPr>
          <w:rFonts w:ascii="Courier" w:eastAsia="DejaVu Sans Condensed" w:hAnsi="Courier"/>
          <w:sz w:val="15"/>
          <w:szCs w:val="15"/>
          <w:lang w:val="en-GB"/>
        </w:rPr>
      </w:pPr>
      <w:proofErr w:type="spellStart"/>
      <w:proofErr w:type="gramStart"/>
      <w:r w:rsidRPr="00E8164A">
        <w:rPr>
          <w:rFonts w:ascii="Courier" w:eastAsia="DejaVu Sans Condensed" w:hAnsi="Courier"/>
          <w:sz w:val="15"/>
          <w:szCs w:val="15"/>
          <w:lang w:val="en-GB"/>
        </w:rPr>
        <w:t>Battle;CommandersAlliesCountry</w:t>
      </w:r>
      <w:proofErr w:type="gramEnd"/>
      <w:r w:rsidRPr="00E8164A">
        <w:rPr>
          <w:rFonts w:ascii="Courier" w:eastAsia="DejaVu Sans Condensed" w:hAnsi="Courier"/>
          <w:sz w:val="15"/>
          <w:szCs w:val="15"/>
          <w:lang w:val="en-GB"/>
        </w:rPr>
        <w:t>;CommandersAlliesName</w:t>
      </w:r>
      <w:proofErr w:type="spellEnd"/>
      <w:r w:rsidRPr="00E8164A">
        <w:rPr>
          <w:rFonts w:ascii="Courier" w:eastAsia="DejaVu Sans Condensed" w:hAnsi="Courier"/>
          <w:sz w:val="15"/>
          <w:szCs w:val="15"/>
          <w:lang w:val="en-GB"/>
        </w:rPr>
        <w:t>;</w:t>
      </w:r>
    </w:p>
    <w:p w14:paraId="4C180198" w14:textId="77777777" w:rsidR="001E4927" w:rsidRDefault="001E4927" w:rsidP="001E4927">
      <w:pPr>
        <w:widowControl w:val="0"/>
        <w:suppressAutoHyphens/>
        <w:spacing w:after="0"/>
        <w:ind w:left="720" w:firstLine="720"/>
        <w:jc w:val="both"/>
        <w:rPr>
          <w:rFonts w:ascii="Courier" w:eastAsia="DejaVu Sans Condensed" w:hAnsi="Courier"/>
          <w:sz w:val="15"/>
          <w:szCs w:val="15"/>
          <w:lang w:val="en-GB"/>
        </w:rPr>
      </w:pPr>
      <w:r w:rsidRPr="00E8164A">
        <w:rPr>
          <w:rFonts w:ascii="Courier" w:eastAsia="DejaVu Sans Condensed" w:hAnsi="Courier"/>
          <w:sz w:val="15"/>
          <w:szCs w:val="15"/>
          <w:lang w:val="en-GB"/>
        </w:rPr>
        <w:t xml:space="preserve">Battle of </w:t>
      </w:r>
      <w:proofErr w:type="spellStart"/>
      <w:proofErr w:type="gramStart"/>
      <w:r w:rsidRPr="00E8164A">
        <w:rPr>
          <w:rFonts w:ascii="Courier" w:eastAsia="DejaVu Sans Condensed" w:hAnsi="Courier"/>
          <w:sz w:val="15"/>
          <w:szCs w:val="15"/>
          <w:lang w:val="en-GB"/>
        </w:rPr>
        <w:t>Britain;United</w:t>
      </w:r>
      <w:proofErr w:type="spellEnd"/>
      <w:proofErr w:type="gramEnd"/>
      <w:r w:rsidRPr="00E8164A">
        <w:rPr>
          <w:rFonts w:ascii="Courier" w:eastAsia="DejaVu Sans Condensed" w:hAnsi="Courier"/>
          <w:sz w:val="15"/>
          <w:szCs w:val="15"/>
          <w:lang w:val="en-GB"/>
        </w:rPr>
        <w:t xml:space="preserve"> </w:t>
      </w:r>
      <w:proofErr w:type="spellStart"/>
      <w:r w:rsidRPr="00E8164A">
        <w:rPr>
          <w:rFonts w:ascii="Courier" w:eastAsia="DejaVu Sans Condensed" w:hAnsi="Courier"/>
          <w:sz w:val="15"/>
          <w:szCs w:val="15"/>
          <w:lang w:val="en-GB"/>
        </w:rPr>
        <w:t>Kingdom;Winston</w:t>
      </w:r>
      <w:proofErr w:type="spellEnd"/>
      <w:r w:rsidRPr="00E8164A">
        <w:rPr>
          <w:rFonts w:ascii="Courier" w:eastAsia="DejaVu Sans Condensed" w:hAnsi="Courier"/>
          <w:sz w:val="15"/>
          <w:szCs w:val="15"/>
          <w:lang w:val="en-GB"/>
        </w:rPr>
        <w:t xml:space="preserve"> Churchill;</w:t>
      </w:r>
    </w:p>
    <w:p w14:paraId="22BB50E8" w14:textId="7326F2B7" w:rsidR="00421F0B" w:rsidRPr="006F1FED" w:rsidRDefault="00421F0B" w:rsidP="006F1FED">
      <w:pPr>
        <w:pStyle w:val="ListParagraph"/>
        <w:widowControl w:val="0"/>
        <w:numPr>
          <w:ilvl w:val="0"/>
          <w:numId w:val="12"/>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Attributes:</w:t>
      </w:r>
    </w:p>
    <w:p w14:paraId="4B611387" w14:textId="167B82E0" w:rsidR="00421F0B" w:rsidRPr="00F500F2" w:rsidRDefault="006409E8" w:rsidP="00F500F2">
      <w:pPr>
        <w:pStyle w:val="ListParagraph"/>
        <w:widowControl w:val="0"/>
        <w:numPr>
          <w:ilvl w:val="3"/>
          <w:numId w:val="10"/>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Battle</w:t>
      </w:r>
      <w:r w:rsidR="00421F0B" w:rsidRPr="006F1FED">
        <w:rPr>
          <w:sz w:val="20"/>
          <w:szCs w:val="20"/>
        </w:rPr>
        <w:t xml:space="preserve">, </w:t>
      </w:r>
      <w:proofErr w:type="spellStart"/>
      <w:r w:rsidR="00421F0B" w:rsidRPr="006F1FED">
        <w:rPr>
          <w:rFonts w:ascii="Calibri" w:eastAsia="DejaVu Sans Condensed" w:hAnsi="Calibri"/>
          <w:sz w:val="20"/>
          <w:szCs w:val="20"/>
          <w:lang w:val="en-GB"/>
        </w:rPr>
        <w:t>Commanders</w:t>
      </w:r>
      <w:r w:rsidR="00F500F2">
        <w:rPr>
          <w:rFonts w:ascii="Calibri" w:eastAsia="DejaVu Sans Condensed" w:hAnsi="Calibri"/>
          <w:sz w:val="20"/>
          <w:szCs w:val="20"/>
          <w:lang w:val="en-GB"/>
        </w:rPr>
        <w:t>X</w:t>
      </w:r>
      <w:r w:rsidR="00421F0B" w:rsidRPr="006F1FED">
        <w:rPr>
          <w:rFonts w:ascii="Calibri" w:eastAsia="DejaVu Sans Condensed" w:hAnsi="Calibri"/>
          <w:sz w:val="20"/>
          <w:szCs w:val="20"/>
          <w:lang w:val="en-GB"/>
        </w:rPr>
        <w:t>Country</w:t>
      </w:r>
      <w:proofErr w:type="spellEnd"/>
      <w:r w:rsidR="00421F0B" w:rsidRPr="006F1FED">
        <w:rPr>
          <w:rFonts w:ascii="Calibri" w:eastAsia="DejaVu Sans Condensed" w:hAnsi="Calibri"/>
          <w:sz w:val="20"/>
          <w:szCs w:val="20"/>
          <w:lang w:val="en-GB"/>
        </w:rPr>
        <w:t xml:space="preserve"> and </w:t>
      </w:r>
      <w:proofErr w:type="spellStart"/>
      <w:r w:rsidR="00421F0B" w:rsidRPr="006F1FED">
        <w:rPr>
          <w:rFonts w:ascii="Calibri" w:eastAsia="DejaVu Sans Condensed" w:hAnsi="Calibri"/>
          <w:sz w:val="20"/>
          <w:szCs w:val="20"/>
          <w:lang w:val="en-GB"/>
        </w:rPr>
        <w:t>Commanders</w:t>
      </w:r>
      <w:r w:rsidR="00F500F2">
        <w:rPr>
          <w:rFonts w:ascii="Calibri" w:eastAsia="DejaVu Sans Condensed" w:hAnsi="Calibri"/>
          <w:sz w:val="20"/>
          <w:szCs w:val="20"/>
          <w:lang w:val="en-GB"/>
        </w:rPr>
        <w:t>X</w:t>
      </w:r>
      <w:r w:rsidR="00421F0B" w:rsidRPr="006F1FED">
        <w:rPr>
          <w:rFonts w:ascii="Calibri" w:eastAsia="DejaVu Sans Condensed" w:hAnsi="Calibri"/>
          <w:sz w:val="20"/>
          <w:szCs w:val="20"/>
          <w:lang w:val="en-GB"/>
        </w:rPr>
        <w:t>Name</w:t>
      </w:r>
      <w:proofErr w:type="spellEnd"/>
      <w:r w:rsidR="00421F0B" w:rsidRPr="006F1FED">
        <w:rPr>
          <w:rFonts w:ascii="Calibri" w:eastAsia="DejaVu Sans Condensed" w:hAnsi="Calibri"/>
          <w:sz w:val="20"/>
          <w:szCs w:val="20"/>
          <w:lang w:val="en-GB"/>
        </w:rPr>
        <w:t>: nominal</w:t>
      </w:r>
      <w:r w:rsidR="00F500F2">
        <w:rPr>
          <w:rFonts w:ascii="Calibri" w:eastAsia="DejaVu Sans Condensed" w:hAnsi="Calibri"/>
          <w:sz w:val="20"/>
          <w:szCs w:val="20"/>
          <w:lang w:val="en-GB"/>
        </w:rPr>
        <w:t>, where X is his side</w:t>
      </w:r>
      <w:r w:rsidR="00421F0B" w:rsidRPr="00F500F2">
        <w:rPr>
          <w:rFonts w:ascii="Calibri" w:eastAsia="DejaVu Sans Condensed" w:hAnsi="Calibri"/>
          <w:sz w:val="20"/>
          <w:szCs w:val="20"/>
          <w:lang w:val="en-GB"/>
        </w:rPr>
        <w:t>.</w:t>
      </w:r>
    </w:p>
    <w:p w14:paraId="13B4AC04" w14:textId="1A3A6177" w:rsidR="006F1FED" w:rsidRPr="006F1FED" w:rsidRDefault="006F1FED" w:rsidP="006F1FED">
      <w:pPr>
        <w:pStyle w:val="ListParagraph"/>
        <w:widowControl w:val="0"/>
        <w:numPr>
          <w:ilvl w:val="0"/>
          <w:numId w:val="12"/>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Meaning:</w:t>
      </w:r>
    </w:p>
    <w:p w14:paraId="1537C389" w14:textId="48A69131" w:rsidR="006F1FED" w:rsidRPr="006F1FED" w:rsidRDefault="006F1FED" w:rsidP="006F1FED">
      <w:pPr>
        <w:pStyle w:val="ListParagraph"/>
        <w:widowControl w:val="0"/>
        <w:numPr>
          <w:ilvl w:val="3"/>
          <w:numId w:val="10"/>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Battle: battle’s name;</w:t>
      </w:r>
    </w:p>
    <w:p w14:paraId="1C90F014" w14:textId="0C56132E" w:rsidR="006F1FED" w:rsidRPr="006F1FED" w:rsidRDefault="006F1FED" w:rsidP="006F1FED">
      <w:pPr>
        <w:pStyle w:val="ListParagraph"/>
        <w:widowControl w:val="0"/>
        <w:numPr>
          <w:ilvl w:val="3"/>
          <w:numId w:val="10"/>
        </w:numPr>
        <w:suppressAutoHyphens/>
        <w:spacing w:after="0"/>
        <w:jc w:val="both"/>
        <w:rPr>
          <w:rFonts w:ascii="Calibri" w:eastAsia="DejaVu Sans Condensed" w:hAnsi="Calibri"/>
          <w:sz w:val="20"/>
          <w:szCs w:val="20"/>
          <w:lang w:val="en-GB"/>
        </w:rPr>
      </w:pPr>
      <w:proofErr w:type="spellStart"/>
      <w:r w:rsidRPr="006F1FED">
        <w:rPr>
          <w:rFonts w:ascii="Calibri" w:eastAsia="DejaVu Sans Condensed" w:hAnsi="Calibri"/>
          <w:sz w:val="20"/>
          <w:szCs w:val="20"/>
          <w:lang w:val="en-GB"/>
        </w:rPr>
        <w:t>CommanderXCountry</w:t>
      </w:r>
      <w:proofErr w:type="spellEnd"/>
      <w:r w:rsidRPr="006F1FED">
        <w:rPr>
          <w:rFonts w:ascii="Calibri" w:eastAsia="DejaVu Sans Condensed" w:hAnsi="Calibri"/>
          <w:sz w:val="20"/>
          <w:szCs w:val="20"/>
          <w:lang w:val="en-GB"/>
        </w:rPr>
        <w:t>: commander’</w:t>
      </w:r>
      <w:r>
        <w:rPr>
          <w:rFonts w:ascii="Calibri" w:eastAsia="DejaVu Sans Condensed" w:hAnsi="Calibri"/>
          <w:sz w:val="20"/>
          <w:szCs w:val="20"/>
          <w:lang w:val="en-GB"/>
        </w:rPr>
        <w:t xml:space="preserve">s country </w:t>
      </w:r>
      <w:r w:rsidR="00A53FFB">
        <w:rPr>
          <w:rFonts w:ascii="Calibri" w:eastAsia="DejaVu Sans Condensed" w:hAnsi="Calibri"/>
          <w:sz w:val="20"/>
          <w:szCs w:val="20"/>
          <w:lang w:val="en-GB"/>
        </w:rPr>
        <w:t xml:space="preserve">and name, respectively, </w:t>
      </w:r>
      <w:r>
        <w:rPr>
          <w:rFonts w:ascii="Calibri" w:eastAsia="DejaVu Sans Condensed" w:hAnsi="Calibri"/>
          <w:sz w:val="20"/>
          <w:szCs w:val="20"/>
          <w:lang w:val="en-GB"/>
        </w:rPr>
        <w:t>where X is his side</w:t>
      </w:r>
      <w:r w:rsidR="00A53FFB">
        <w:rPr>
          <w:rFonts w:ascii="Calibri" w:eastAsia="DejaVu Sans Condensed" w:hAnsi="Calibri"/>
          <w:sz w:val="20"/>
          <w:szCs w:val="20"/>
          <w:lang w:val="en-GB"/>
        </w:rPr>
        <w:t>.</w:t>
      </w:r>
    </w:p>
    <w:p w14:paraId="3DFDC767" w14:textId="4BD78486" w:rsidR="008241C7" w:rsidRPr="008241C7" w:rsidRDefault="008241C7" w:rsidP="008241C7">
      <w:pPr>
        <w:widowControl w:val="0"/>
        <w:suppressAutoHyphens/>
        <w:spacing w:after="0"/>
        <w:ind w:left="720" w:hanging="11"/>
        <w:jc w:val="both"/>
        <w:rPr>
          <w:rFonts w:ascii="Calibri" w:eastAsia="DejaVu Sans Condensed" w:hAnsi="Calibri"/>
          <w:sz w:val="20"/>
          <w:szCs w:val="20"/>
          <w:lang w:val="en-GB"/>
        </w:rPr>
      </w:pPr>
      <w:bookmarkStart w:id="0" w:name="_GoBack"/>
      <w:r>
        <w:rPr>
          <w:rFonts w:ascii="Calibri" w:eastAsia="DejaVu Sans Condensed" w:hAnsi="Calibri"/>
          <w:sz w:val="20"/>
          <w:szCs w:val="20"/>
          <w:lang w:val="en-GB"/>
        </w:rPr>
        <w:t>Items: battles.</w:t>
      </w:r>
    </w:p>
    <w:bookmarkEnd w:id="0"/>
    <w:p w14:paraId="500201E1" w14:textId="4AB56743" w:rsidR="001E4927" w:rsidRPr="006F1FED" w:rsidRDefault="001E4927" w:rsidP="001E4927">
      <w:pPr>
        <w:widowControl w:val="0"/>
        <w:suppressAutoHyphens/>
        <w:spacing w:after="0"/>
        <w:ind w:left="720" w:firstLine="720"/>
        <w:jc w:val="both"/>
        <w:rPr>
          <w:rFonts w:ascii="Calibri" w:eastAsia="DejaVu Sans Condensed" w:hAnsi="Calibri"/>
          <w:sz w:val="20"/>
          <w:szCs w:val="20"/>
          <w:lang w:val="en-GB"/>
        </w:rPr>
      </w:pPr>
      <w:r w:rsidRPr="006F1FED">
        <w:rPr>
          <w:rFonts w:ascii="Calibri" w:eastAsia="DejaVu Sans Condensed" w:hAnsi="Calibri"/>
          <w:i/>
          <w:sz w:val="20"/>
          <w:szCs w:val="20"/>
          <w:lang w:val="en-GB"/>
        </w:rPr>
        <w:t>Date_Casualties_Victory.csv</w:t>
      </w:r>
      <w:r w:rsidRPr="006F1FED">
        <w:rPr>
          <w:rFonts w:ascii="Calibri" w:eastAsia="DejaVu Sans Condensed" w:hAnsi="Calibri"/>
          <w:sz w:val="20"/>
          <w:szCs w:val="20"/>
          <w:lang w:val="en-GB"/>
        </w:rPr>
        <w:t xml:space="preserve">: table containing the battles, </w:t>
      </w:r>
      <w:r w:rsidR="006B54E7">
        <w:rPr>
          <w:rFonts w:ascii="Calibri" w:eastAsia="DejaVu Sans Condensed" w:hAnsi="Calibri"/>
          <w:sz w:val="20"/>
          <w:szCs w:val="20"/>
          <w:lang w:val="en-GB"/>
        </w:rPr>
        <w:t xml:space="preserve">the location, </w:t>
      </w:r>
      <w:r w:rsidRPr="006F1FED">
        <w:rPr>
          <w:rFonts w:ascii="Calibri" w:eastAsia="DejaVu Sans Condensed" w:hAnsi="Calibri"/>
          <w:sz w:val="20"/>
          <w:szCs w:val="20"/>
          <w:lang w:val="en-GB"/>
        </w:rPr>
        <w:t>the dates, casualties for each side and the winner.</w:t>
      </w:r>
    </w:p>
    <w:p w14:paraId="08A930E1" w14:textId="3C32B85F" w:rsidR="00F500F2" w:rsidRPr="00F500F2" w:rsidRDefault="00F500F2" w:rsidP="00F500F2">
      <w:pPr>
        <w:pStyle w:val="ListParagraph"/>
        <w:widowControl w:val="0"/>
        <w:suppressAutoHyphens/>
        <w:spacing w:after="0"/>
        <w:ind w:left="1800"/>
        <w:jc w:val="both"/>
        <w:rPr>
          <w:rFonts w:ascii="Courier" w:eastAsia="DejaVu Sans Condensed" w:hAnsi="Courier"/>
          <w:sz w:val="15"/>
          <w:szCs w:val="15"/>
          <w:lang w:val="en-GB"/>
        </w:rPr>
      </w:pPr>
      <w:proofErr w:type="gramStart"/>
      <w:r w:rsidRPr="00F500F2">
        <w:rPr>
          <w:rFonts w:ascii="Courier" w:eastAsia="DejaVu Sans Condensed" w:hAnsi="Courier"/>
          <w:sz w:val="15"/>
          <w:szCs w:val="15"/>
          <w:lang w:val="en-GB"/>
        </w:rPr>
        <w:t>MainBa</w:t>
      </w:r>
      <w:r>
        <w:rPr>
          <w:rFonts w:ascii="Courier" w:eastAsia="DejaVu Sans Condensed" w:hAnsi="Courier"/>
          <w:sz w:val="15"/>
          <w:szCs w:val="15"/>
          <w:lang w:val="en-GB"/>
        </w:rPr>
        <w:t>ttle;Battle</w:t>
      </w:r>
      <w:proofErr w:type="gramEnd"/>
      <w:r>
        <w:rPr>
          <w:rFonts w:ascii="Courier" w:eastAsia="DejaVu Sans Condensed" w:hAnsi="Courier"/>
          <w:sz w:val="15"/>
          <w:szCs w:val="15"/>
          <w:lang w:val="en-GB"/>
        </w:rPr>
        <w:t>;StartDate</w:t>
      </w:r>
      <w:r w:rsidRPr="00F500F2">
        <w:rPr>
          <w:rFonts w:ascii="Courier" w:eastAsia="DejaVu Sans Condensed" w:hAnsi="Courier"/>
          <w:sz w:val="15"/>
          <w:szCs w:val="15"/>
          <w:lang w:val="en-GB"/>
        </w:rPr>
        <w:t>;EndDate;TotalDays;CasualtiesAllies;CasualtiesAxis;Location;Victory</w:t>
      </w:r>
    </w:p>
    <w:p w14:paraId="62AAAF34" w14:textId="77777777" w:rsidR="00F500F2" w:rsidRPr="00F500F2" w:rsidRDefault="00F500F2" w:rsidP="00F500F2">
      <w:pPr>
        <w:pStyle w:val="ListParagraph"/>
        <w:widowControl w:val="0"/>
        <w:suppressAutoHyphens/>
        <w:spacing w:after="0"/>
        <w:ind w:left="1800"/>
        <w:jc w:val="both"/>
        <w:rPr>
          <w:rFonts w:ascii="Courier" w:eastAsia="DejaVu Sans Condensed" w:hAnsi="Courier"/>
          <w:sz w:val="15"/>
          <w:szCs w:val="15"/>
          <w:lang w:val="en-GB"/>
        </w:rPr>
      </w:pPr>
      <w:r w:rsidRPr="00F500F2">
        <w:rPr>
          <w:rFonts w:ascii="Courier" w:eastAsia="DejaVu Sans Condensed" w:hAnsi="Courier"/>
          <w:sz w:val="15"/>
          <w:szCs w:val="15"/>
          <w:lang w:val="en-GB"/>
        </w:rPr>
        <w:t xml:space="preserve">Battle of </w:t>
      </w:r>
      <w:proofErr w:type="spellStart"/>
      <w:proofErr w:type="gramStart"/>
      <w:r w:rsidRPr="00F500F2">
        <w:rPr>
          <w:rFonts w:ascii="Courier" w:eastAsia="DejaVu Sans Condensed" w:hAnsi="Courier"/>
          <w:sz w:val="15"/>
          <w:szCs w:val="15"/>
          <w:lang w:val="en-GB"/>
        </w:rPr>
        <w:t>Britain;Battle</w:t>
      </w:r>
      <w:proofErr w:type="spellEnd"/>
      <w:proofErr w:type="gramEnd"/>
      <w:r w:rsidRPr="00F500F2">
        <w:rPr>
          <w:rFonts w:ascii="Courier" w:eastAsia="DejaVu Sans Condensed" w:hAnsi="Courier"/>
          <w:sz w:val="15"/>
          <w:szCs w:val="15"/>
          <w:lang w:val="en-GB"/>
        </w:rPr>
        <w:t xml:space="preserve"> of Britain;10/07/40;01/11/40;111;91964;4303;London;Allies</w:t>
      </w:r>
    </w:p>
    <w:p w14:paraId="28D3262F" w14:textId="4910540D" w:rsidR="00421F0B" w:rsidRPr="006F1FED" w:rsidRDefault="00421F0B" w:rsidP="00F500F2">
      <w:pPr>
        <w:pStyle w:val="ListParagraph"/>
        <w:widowControl w:val="0"/>
        <w:numPr>
          <w:ilvl w:val="0"/>
          <w:numId w:val="12"/>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Attributes:</w:t>
      </w:r>
    </w:p>
    <w:p w14:paraId="476CA221" w14:textId="00D7D6E7" w:rsidR="00421F0B" w:rsidRPr="00A53FFB" w:rsidRDefault="00421F0B" w:rsidP="00A53FFB">
      <w:pPr>
        <w:pStyle w:val="ListParagraph"/>
        <w:widowControl w:val="0"/>
        <w:numPr>
          <w:ilvl w:val="0"/>
          <w:numId w:val="13"/>
        </w:numPr>
        <w:suppressAutoHyphens/>
        <w:spacing w:after="0"/>
        <w:jc w:val="both"/>
        <w:rPr>
          <w:rFonts w:ascii="Calibri" w:eastAsia="DejaVu Sans Condensed" w:hAnsi="Calibri"/>
          <w:sz w:val="20"/>
          <w:szCs w:val="20"/>
          <w:lang w:val="en-GB"/>
        </w:rPr>
      </w:pPr>
      <w:proofErr w:type="spellStart"/>
      <w:r w:rsidRPr="00A53FFB">
        <w:rPr>
          <w:rFonts w:ascii="Calibri" w:eastAsia="DejaVu Sans Condensed" w:hAnsi="Calibri"/>
          <w:sz w:val="20"/>
          <w:szCs w:val="20"/>
          <w:lang w:val="en-GB"/>
        </w:rPr>
        <w:t>MainBattle</w:t>
      </w:r>
      <w:proofErr w:type="spellEnd"/>
      <w:r w:rsidRPr="00A53FFB">
        <w:rPr>
          <w:sz w:val="20"/>
          <w:szCs w:val="20"/>
        </w:rPr>
        <w:t xml:space="preserve">, </w:t>
      </w:r>
      <w:r w:rsidRPr="00A53FFB">
        <w:rPr>
          <w:rFonts w:ascii="Calibri" w:eastAsia="DejaVu Sans Condensed" w:hAnsi="Calibri"/>
          <w:sz w:val="20"/>
          <w:szCs w:val="20"/>
          <w:lang w:val="en-GB"/>
        </w:rPr>
        <w:t>Battle</w:t>
      </w:r>
      <w:r w:rsidR="00F500F2">
        <w:rPr>
          <w:rFonts w:ascii="Calibri" w:eastAsia="DejaVu Sans Condensed" w:hAnsi="Calibri"/>
          <w:sz w:val="20"/>
          <w:szCs w:val="20"/>
          <w:lang w:val="en-GB"/>
        </w:rPr>
        <w:t>, Location</w:t>
      </w:r>
      <w:r w:rsidR="006F1FED" w:rsidRPr="00A53FFB">
        <w:rPr>
          <w:rFonts w:ascii="Calibri" w:eastAsia="DejaVu Sans Condensed" w:hAnsi="Calibri"/>
          <w:sz w:val="20"/>
          <w:szCs w:val="20"/>
          <w:lang w:val="en-GB"/>
        </w:rPr>
        <w:t xml:space="preserve"> and Victory: nominal;</w:t>
      </w:r>
    </w:p>
    <w:p w14:paraId="0D5B50A6" w14:textId="3FA0EDBD" w:rsidR="006F1FED" w:rsidRPr="00A53FFB" w:rsidRDefault="006F1FED" w:rsidP="00A53FFB">
      <w:pPr>
        <w:pStyle w:val="ListParagraph"/>
        <w:widowControl w:val="0"/>
        <w:numPr>
          <w:ilvl w:val="0"/>
          <w:numId w:val="13"/>
        </w:numPr>
        <w:suppressAutoHyphens/>
        <w:spacing w:after="0"/>
        <w:jc w:val="both"/>
        <w:rPr>
          <w:rFonts w:ascii="Calibri" w:eastAsia="DejaVu Sans Condensed" w:hAnsi="Calibri"/>
          <w:sz w:val="20"/>
          <w:szCs w:val="20"/>
          <w:lang w:val="en-GB"/>
        </w:rPr>
      </w:pPr>
      <w:proofErr w:type="spellStart"/>
      <w:r w:rsidRPr="00A53FFB">
        <w:rPr>
          <w:rFonts w:ascii="Calibri" w:eastAsia="DejaVu Sans Condensed" w:hAnsi="Calibri"/>
          <w:sz w:val="20"/>
          <w:szCs w:val="20"/>
          <w:lang w:val="en-GB"/>
        </w:rPr>
        <w:t>StartDate</w:t>
      </w:r>
      <w:proofErr w:type="spellEnd"/>
      <w:r w:rsidRPr="00A53FFB">
        <w:rPr>
          <w:rFonts w:ascii="Calibri" w:eastAsia="DejaVu Sans Condensed" w:hAnsi="Calibri"/>
          <w:sz w:val="20"/>
          <w:szCs w:val="20"/>
          <w:lang w:val="en-GB"/>
        </w:rPr>
        <w:t xml:space="preserve"> and </w:t>
      </w:r>
      <w:proofErr w:type="spellStart"/>
      <w:r w:rsidRPr="00A53FFB">
        <w:rPr>
          <w:rFonts w:ascii="Calibri" w:eastAsia="DejaVu Sans Condensed" w:hAnsi="Calibri"/>
          <w:sz w:val="20"/>
          <w:szCs w:val="20"/>
          <w:lang w:val="en-GB"/>
        </w:rPr>
        <w:t>EndDate</w:t>
      </w:r>
      <w:proofErr w:type="spellEnd"/>
      <w:r w:rsidRPr="00A53FFB">
        <w:rPr>
          <w:rFonts w:ascii="Calibri" w:eastAsia="DejaVu Sans Condensed" w:hAnsi="Calibri"/>
          <w:sz w:val="20"/>
          <w:szCs w:val="20"/>
          <w:lang w:val="en-GB"/>
        </w:rPr>
        <w:t xml:space="preserve">: quantitative, </w:t>
      </w:r>
      <w:r w:rsidR="00804B83">
        <w:rPr>
          <w:rFonts w:ascii="Calibri" w:eastAsia="DejaVu Sans Condensed" w:hAnsi="Calibri"/>
          <w:sz w:val="20"/>
          <w:szCs w:val="20"/>
          <w:lang w:val="en-GB"/>
        </w:rPr>
        <w:t>sequential</w:t>
      </w:r>
      <w:r w:rsidRPr="00A53FFB">
        <w:rPr>
          <w:rFonts w:ascii="Calibri" w:eastAsia="DejaVu Sans Condensed" w:hAnsi="Calibri"/>
          <w:sz w:val="20"/>
          <w:szCs w:val="20"/>
          <w:lang w:val="en-GB"/>
        </w:rPr>
        <w:t>, hierarchical;</w:t>
      </w:r>
    </w:p>
    <w:p w14:paraId="7DB5A345" w14:textId="2277D8E1" w:rsidR="006F1FED" w:rsidRPr="00A53FFB" w:rsidRDefault="006F1FED" w:rsidP="00A53FFB">
      <w:pPr>
        <w:pStyle w:val="ListParagraph"/>
        <w:widowControl w:val="0"/>
        <w:numPr>
          <w:ilvl w:val="0"/>
          <w:numId w:val="13"/>
        </w:numPr>
        <w:suppressAutoHyphens/>
        <w:spacing w:after="0"/>
        <w:jc w:val="both"/>
        <w:rPr>
          <w:rFonts w:ascii="Calibri" w:eastAsia="DejaVu Sans Condensed" w:hAnsi="Calibri"/>
          <w:sz w:val="20"/>
          <w:szCs w:val="20"/>
          <w:lang w:val="en-GB"/>
        </w:rPr>
      </w:pPr>
      <w:proofErr w:type="spellStart"/>
      <w:r w:rsidRPr="00A53FFB">
        <w:rPr>
          <w:rFonts w:ascii="Calibri" w:eastAsia="DejaVu Sans Condensed" w:hAnsi="Calibri"/>
          <w:sz w:val="20"/>
          <w:szCs w:val="20"/>
          <w:lang w:val="en-GB"/>
        </w:rPr>
        <w:t>TotalDays</w:t>
      </w:r>
      <w:proofErr w:type="spellEnd"/>
      <w:r w:rsidRPr="00A53FFB">
        <w:rPr>
          <w:rFonts w:ascii="Calibri" w:eastAsia="DejaVu Sans Condensed" w:hAnsi="Calibri"/>
          <w:sz w:val="20"/>
          <w:szCs w:val="20"/>
          <w:lang w:val="en-GB"/>
        </w:rPr>
        <w:t xml:space="preserve">, </w:t>
      </w:r>
      <w:proofErr w:type="spellStart"/>
      <w:r w:rsidRPr="00A53FFB">
        <w:rPr>
          <w:rFonts w:ascii="Calibri" w:eastAsia="DejaVu Sans Condensed" w:hAnsi="Calibri"/>
          <w:sz w:val="20"/>
          <w:szCs w:val="20"/>
          <w:lang w:val="en-GB"/>
        </w:rPr>
        <w:t>CasualtiesAllies</w:t>
      </w:r>
      <w:proofErr w:type="spellEnd"/>
      <w:r w:rsidRPr="00A53FFB">
        <w:rPr>
          <w:rFonts w:ascii="Calibri" w:eastAsia="DejaVu Sans Condensed" w:hAnsi="Calibri"/>
          <w:sz w:val="20"/>
          <w:szCs w:val="20"/>
          <w:lang w:val="en-GB"/>
        </w:rPr>
        <w:t xml:space="preserve"> and </w:t>
      </w:r>
      <w:proofErr w:type="spellStart"/>
      <w:r w:rsidRPr="00A53FFB">
        <w:rPr>
          <w:rFonts w:ascii="Calibri" w:eastAsia="DejaVu Sans Condensed" w:hAnsi="Calibri"/>
          <w:sz w:val="20"/>
          <w:szCs w:val="20"/>
          <w:lang w:val="en-GB"/>
        </w:rPr>
        <w:t>CasualtiesAxis</w:t>
      </w:r>
      <w:proofErr w:type="spellEnd"/>
      <w:r w:rsidRPr="00A53FFB">
        <w:rPr>
          <w:rFonts w:ascii="Calibri" w:eastAsia="DejaVu Sans Condensed" w:hAnsi="Calibri"/>
          <w:sz w:val="20"/>
          <w:szCs w:val="20"/>
          <w:lang w:val="en-GB"/>
        </w:rPr>
        <w:t>: quantitative, ratio.</w:t>
      </w:r>
    </w:p>
    <w:p w14:paraId="7FC5C397" w14:textId="28A6690F" w:rsidR="006F1FED" w:rsidRPr="006F1FED" w:rsidRDefault="006F1FED" w:rsidP="006F1FED">
      <w:pPr>
        <w:pStyle w:val="ListParagraph"/>
        <w:widowControl w:val="0"/>
        <w:numPr>
          <w:ilvl w:val="0"/>
          <w:numId w:val="12"/>
        </w:numPr>
        <w:suppressAutoHyphens/>
        <w:spacing w:after="0"/>
        <w:jc w:val="both"/>
        <w:rPr>
          <w:rFonts w:ascii="Calibri" w:eastAsia="DejaVu Sans Condensed" w:hAnsi="Calibri"/>
          <w:sz w:val="20"/>
          <w:szCs w:val="20"/>
          <w:lang w:val="en-GB"/>
        </w:rPr>
      </w:pPr>
      <w:r w:rsidRPr="006F1FED">
        <w:rPr>
          <w:rFonts w:ascii="Calibri" w:eastAsia="DejaVu Sans Condensed" w:hAnsi="Calibri"/>
          <w:sz w:val="20"/>
          <w:szCs w:val="20"/>
          <w:lang w:val="en-GB"/>
        </w:rPr>
        <w:t>Meaning:</w:t>
      </w:r>
    </w:p>
    <w:p w14:paraId="6C47ECD1" w14:textId="3EDDBDEB" w:rsidR="006F1FED" w:rsidRPr="006F1FED" w:rsidRDefault="00F500F2" w:rsidP="006F1FED">
      <w:pPr>
        <w:pStyle w:val="ListParagraph"/>
        <w:widowControl w:val="0"/>
        <w:numPr>
          <w:ilvl w:val="3"/>
          <w:numId w:val="10"/>
        </w:numPr>
        <w:suppressAutoHyphens/>
        <w:spacing w:after="0"/>
        <w:jc w:val="both"/>
        <w:rPr>
          <w:rFonts w:ascii="Calibri" w:eastAsia="DejaVu Sans Condensed" w:hAnsi="Calibri"/>
          <w:sz w:val="20"/>
          <w:szCs w:val="20"/>
          <w:lang w:val="en-GB"/>
        </w:rPr>
      </w:pPr>
      <w:proofErr w:type="spellStart"/>
      <w:r>
        <w:rPr>
          <w:rFonts w:ascii="Calibri" w:eastAsia="DejaVu Sans Condensed" w:hAnsi="Calibri"/>
          <w:sz w:val="20"/>
          <w:szCs w:val="20"/>
          <w:lang w:val="en-GB"/>
        </w:rPr>
        <w:t>MainBattle</w:t>
      </w:r>
      <w:proofErr w:type="spellEnd"/>
      <w:r>
        <w:rPr>
          <w:rFonts w:ascii="Calibri" w:eastAsia="DejaVu Sans Condensed" w:hAnsi="Calibri"/>
          <w:sz w:val="20"/>
          <w:szCs w:val="20"/>
          <w:lang w:val="en-GB"/>
        </w:rPr>
        <w:t>,</w:t>
      </w:r>
      <w:r w:rsidR="006F1FED">
        <w:rPr>
          <w:rFonts w:ascii="Calibri" w:eastAsia="DejaVu Sans Condensed" w:hAnsi="Calibri"/>
          <w:sz w:val="20"/>
          <w:szCs w:val="20"/>
          <w:lang w:val="en-GB"/>
        </w:rPr>
        <w:t xml:space="preserve"> </w:t>
      </w:r>
      <w:r w:rsidR="006F1FED" w:rsidRPr="006F1FED">
        <w:rPr>
          <w:rFonts w:ascii="Calibri" w:eastAsia="DejaVu Sans Condensed" w:hAnsi="Calibri"/>
          <w:sz w:val="20"/>
          <w:szCs w:val="20"/>
          <w:lang w:val="en-GB"/>
        </w:rPr>
        <w:t>Battle</w:t>
      </w:r>
      <w:r>
        <w:rPr>
          <w:rFonts w:ascii="Calibri" w:eastAsia="DejaVu Sans Condensed" w:hAnsi="Calibri"/>
          <w:sz w:val="20"/>
          <w:szCs w:val="20"/>
          <w:lang w:val="en-GB"/>
        </w:rPr>
        <w:t xml:space="preserve"> and Location</w:t>
      </w:r>
      <w:r w:rsidR="006F1FED" w:rsidRPr="006F1FED">
        <w:rPr>
          <w:rFonts w:ascii="Calibri" w:eastAsia="DejaVu Sans Condensed" w:hAnsi="Calibri"/>
          <w:sz w:val="20"/>
          <w:szCs w:val="20"/>
          <w:lang w:val="en-GB"/>
        </w:rPr>
        <w:t xml:space="preserve">: </w:t>
      </w:r>
      <w:r w:rsidR="006F1FED">
        <w:rPr>
          <w:rFonts w:ascii="Calibri" w:eastAsia="DejaVu Sans Condensed" w:hAnsi="Calibri"/>
          <w:sz w:val="20"/>
          <w:szCs w:val="20"/>
          <w:lang w:val="en-GB"/>
        </w:rPr>
        <w:t xml:space="preserve">main </w:t>
      </w:r>
      <w:r w:rsidR="006F1FED" w:rsidRPr="006F1FED">
        <w:rPr>
          <w:rFonts w:ascii="Calibri" w:eastAsia="DejaVu Sans Condensed" w:hAnsi="Calibri"/>
          <w:sz w:val="20"/>
          <w:szCs w:val="20"/>
          <w:lang w:val="en-GB"/>
        </w:rPr>
        <w:t>battle’s name</w:t>
      </w:r>
      <w:r>
        <w:rPr>
          <w:rFonts w:ascii="Calibri" w:eastAsia="DejaVu Sans Condensed" w:hAnsi="Calibri"/>
          <w:sz w:val="20"/>
          <w:szCs w:val="20"/>
          <w:lang w:val="en-GB"/>
        </w:rPr>
        <w:t>,</w:t>
      </w:r>
      <w:r w:rsidR="006F1FED">
        <w:rPr>
          <w:rFonts w:ascii="Calibri" w:eastAsia="DejaVu Sans Condensed" w:hAnsi="Calibri"/>
          <w:sz w:val="20"/>
          <w:szCs w:val="20"/>
          <w:lang w:val="en-GB"/>
        </w:rPr>
        <w:t xml:space="preserve"> battle’s name</w:t>
      </w:r>
      <w:r>
        <w:rPr>
          <w:rFonts w:ascii="Calibri" w:eastAsia="DejaVu Sans Condensed" w:hAnsi="Calibri"/>
          <w:sz w:val="20"/>
          <w:szCs w:val="20"/>
          <w:lang w:val="en-GB"/>
        </w:rPr>
        <w:t xml:space="preserve"> and location</w:t>
      </w:r>
      <w:r w:rsidR="006F1FED">
        <w:rPr>
          <w:rFonts w:ascii="Calibri" w:eastAsia="DejaVu Sans Condensed" w:hAnsi="Calibri"/>
          <w:sz w:val="20"/>
          <w:szCs w:val="20"/>
          <w:lang w:val="en-GB"/>
        </w:rPr>
        <w:t>, respectively</w:t>
      </w:r>
      <w:r w:rsidR="006F1FED" w:rsidRPr="006F1FED">
        <w:rPr>
          <w:rFonts w:ascii="Calibri" w:eastAsia="DejaVu Sans Condensed" w:hAnsi="Calibri"/>
          <w:sz w:val="20"/>
          <w:szCs w:val="20"/>
          <w:lang w:val="en-GB"/>
        </w:rPr>
        <w:t>;</w:t>
      </w:r>
    </w:p>
    <w:p w14:paraId="1E54ED16" w14:textId="64C9D71D" w:rsidR="006F1FED" w:rsidRPr="006F1FED" w:rsidRDefault="006F1FED" w:rsidP="006F1FED">
      <w:pPr>
        <w:pStyle w:val="ListParagraph"/>
        <w:widowControl w:val="0"/>
        <w:numPr>
          <w:ilvl w:val="3"/>
          <w:numId w:val="10"/>
        </w:numPr>
        <w:suppressAutoHyphens/>
        <w:spacing w:after="0"/>
        <w:jc w:val="both"/>
        <w:rPr>
          <w:rFonts w:ascii="Calibri" w:eastAsia="DejaVu Sans Condensed" w:hAnsi="Calibri"/>
          <w:sz w:val="20"/>
          <w:szCs w:val="20"/>
          <w:lang w:val="en-GB"/>
        </w:rPr>
      </w:pPr>
      <w:proofErr w:type="spellStart"/>
      <w:r>
        <w:rPr>
          <w:rFonts w:ascii="Calibri" w:eastAsia="DejaVu Sans Condensed" w:hAnsi="Calibri"/>
          <w:sz w:val="20"/>
          <w:szCs w:val="20"/>
          <w:lang w:val="en-GB"/>
        </w:rPr>
        <w:t>StartDate</w:t>
      </w:r>
      <w:proofErr w:type="spellEnd"/>
      <w:r>
        <w:rPr>
          <w:rFonts w:ascii="Calibri" w:eastAsia="DejaVu Sans Condensed" w:hAnsi="Calibri"/>
          <w:sz w:val="20"/>
          <w:szCs w:val="20"/>
          <w:lang w:val="en-GB"/>
        </w:rPr>
        <w:t xml:space="preserve"> and </w:t>
      </w:r>
      <w:proofErr w:type="spellStart"/>
      <w:r>
        <w:rPr>
          <w:rFonts w:ascii="Calibri" w:eastAsia="DejaVu Sans Condensed" w:hAnsi="Calibri"/>
          <w:sz w:val="20"/>
          <w:szCs w:val="20"/>
          <w:lang w:val="en-GB"/>
        </w:rPr>
        <w:t>EndDate</w:t>
      </w:r>
      <w:proofErr w:type="spellEnd"/>
      <w:r w:rsidRPr="006F1FED">
        <w:rPr>
          <w:rFonts w:ascii="Calibri" w:eastAsia="DejaVu Sans Condensed" w:hAnsi="Calibri"/>
          <w:sz w:val="20"/>
          <w:szCs w:val="20"/>
          <w:lang w:val="en-GB"/>
        </w:rPr>
        <w:t xml:space="preserve">: </w:t>
      </w:r>
      <w:r>
        <w:rPr>
          <w:rFonts w:ascii="Calibri" w:eastAsia="DejaVu Sans Condensed" w:hAnsi="Calibri"/>
          <w:sz w:val="20"/>
          <w:szCs w:val="20"/>
          <w:lang w:val="en-GB"/>
        </w:rPr>
        <w:t>battle</w:t>
      </w:r>
      <w:r w:rsidR="00A53FFB">
        <w:rPr>
          <w:rFonts w:ascii="Calibri" w:eastAsia="DejaVu Sans Condensed" w:hAnsi="Calibri"/>
          <w:sz w:val="20"/>
          <w:szCs w:val="20"/>
          <w:lang w:val="en-GB"/>
        </w:rPr>
        <w:t>’s starting and ending date;</w:t>
      </w:r>
    </w:p>
    <w:p w14:paraId="3B1832D8" w14:textId="1CCDABFF" w:rsidR="006F1FED" w:rsidRDefault="00A53FFB" w:rsidP="006F1FED">
      <w:pPr>
        <w:pStyle w:val="ListParagraph"/>
        <w:widowControl w:val="0"/>
        <w:numPr>
          <w:ilvl w:val="3"/>
          <w:numId w:val="10"/>
        </w:numPr>
        <w:suppressAutoHyphens/>
        <w:spacing w:after="0"/>
        <w:jc w:val="both"/>
        <w:rPr>
          <w:rFonts w:ascii="Calibri" w:eastAsia="DejaVu Sans Condensed" w:hAnsi="Calibri"/>
          <w:sz w:val="20"/>
          <w:szCs w:val="20"/>
          <w:lang w:val="en-GB"/>
        </w:rPr>
      </w:pPr>
      <w:proofErr w:type="spellStart"/>
      <w:r>
        <w:rPr>
          <w:rFonts w:ascii="Calibri" w:eastAsia="DejaVu Sans Condensed" w:hAnsi="Calibri"/>
          <w:sz w:val="20"/>
          <w:szCs w:val="20"/>
          <w:lang w:val="en-GB"/>
        </w:rPr>
        <w:t>CasualtiesX</w:t>
      </w:r>
      <w:proofErr w:type="spellEnd"/>
      <w:r w:rsidR="006F1FED" w:rsidRPr="006F1FED">
        <w:rPr>
          <w:rFonts w:ascii="Calibri" w:eastAsia="DejaVu Sans Condensed" w:hAnsi="Calibri"/>
          <w:sz w:val="20"/>
          <w:szCs w:val="20"/>
          <w:lang w:val="en-GB"/>
        </w:rPr>
        <w:t xml:space="preserve">: </w:t>
      </w:r>
      <w:r>
        <w:rPr>
          <w:rFonts w:ascii="Calibri" w:eastAsia="DejaVu Sans Condensed" w:hAnsi="Calibri"/>
          <w:sz w:val="20"/>
          <w:szCs w:val="20"/>
          <w:lang w:val="en-GB"/>
        </w:rPr>
        <w:t>casualties</w:t>
      </w:r>
      <w:r w:rsidR="006F1FED" w:rsidRPr="006F1FED">
        <w:rPr>
          <w:rFonts w:ascii="Calibri" w:eastAsia="DejaVu Sans Condensed" w:hAnsi="Calibri"/>
          <w:sz w:val="20"/>
          <w:szCs w:val="20"/>
          <w:lang w:val="en-GB"/>
        </w:rPr>
        <w:t xml:space="preserve">’ </w:t>
      </w:r>
      <w:r>
        <w:rPr>
          <w:rFonts w:ascii="Calibri" w:eastAsia="DejaVu Sans Condensed" w:hAnsi="Calibri"/>
          <w:sz w:val="20"/>
          <w:szCs w:val="20"/>
          <w:lang w:val="en-GB"/>
        </w:rPr>
        <w:t>numbers</w:t>
      </w:r>
      <w:r w:rsidR="006F1FED" w:rsidRPr="006F1FED">
        <w:rPr>
          <w:rFonts w:ascii="Calibri" w:eastAsia="DejaVu Sans Condensed" w:hAnsi="Calibri"/>
          <w:sz w:val="20"/>
          <w:szCs w:val="20"/>
          <w:lang w:val="en-GB"/>
        </w:rPr>
        <w:t xml:space="preserve"> where X is </w:t>
      </w:r>
      <w:r>
        <w:rPr>
          <w:rFonts w:ascii="Calibri" w:eastAsia="DejaVu Sans Condensed" w:hAnsi="Calibri"/>
          <w:sz w:val="20"/>
          <w:szCs w:val="20"/>
          <w:lang w:val="en-GB"/>
        </w:rPr>
        <w:t>the side;</w:t>
      </w:r>
    </w:p>
    <w:p w14:paraId="5EC6D72C" w14:textId="20B3E286" w:rsidR="00784358" w:rsidRPr="00A53FFB" w:rsidRDefault="00A53FFB" w:rsidP="00764CEB">
      <w:pPr>
        <w:pStyle w:val="ListParagraph"/>
        <w:widowControl w:val="0"/>
        <w:numPr>
          <w:ilvl w:val="3"/>
          <w:numId w:val="10"/>
        </w:numPr>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Victory: the side who won the battle.</w:t>
      </w:r>
    </w:p>
    <w:p w14:paraId="2770B6D4" w14:textId="5BF3C169" w:rsidR="005A762A" w:rsidRPr="00856298" w:rsidRDefault="005A762A" w:rsidP="00764CEB">
      <w:pPr>
        <w:keepNext/>
        <w:widowControl w:val="0"/>
        <w:numPr>
          <w:ilvl w:val="3"/>
          <w:numId w:val="1"/>
        </w:numPr>
        <w:tabs>
          <w:tab w:val="left" w:pos="0"/>
        </w:tabs>
        <w:suppressAutoHyphens/>
        <w:spacing w:after="0"/>
        <w:outlineLvl w:val="3"/>
        <w:rPr>
          <w:rFonts w:ascii="Calibri" w:eastAsia="DejaVu Sans Condensed" w:hAnsi="Calibri" w:cs="DejaVu Sans Condensed"/>
          <w:b/>
          <w:bCs/>
          <w:sz w:val="20"/>
          <w:szCs w:val="20"/>
          <w:lang w:val="en-GB"/>
        </w:rPr>
      </w:pPr>
      <w:r w:rsidRPr="00856298">
        <w:rPr>
          <w:rFonts w:ascii="Calibri" w:eastAsia="DejaVu Sans Condensed" w:hAnsi="Calibri" w:cs="DejaVu Sans Condensed"/>
          <w:b/>
          <w:bCs/>
          <w:sz w:val="20"/>
          <w:szCs w:val="20"/>
          <w:lang w:val="en-GB"/>
        </w:rPr>
        <w:t xml:space="preserve">4. </w:t>
      </w:r>
      <w:r w:rsidR="00784358" w:rsidRPr="00856298">
        <w:rPr>
          <w:rFonts w:ascii="Calibri" w:eastAsia="DejaVu Sans Condensed" w:hAnsi="Calibri" w:cs="DejaVu Sans Condensed"/>
          <w:b/>
          <w:bCs/>
          <w:sz w:val="20"/>
          <w:szCs w:val="20"/>
          <w:lang w:val="en-GB"/>
        </w:rPr>
        <w:t>Dataset processing</w:t>
      </w:r>
    </w:p>
    <w:p w14:paraId="383C6B71" w14:textId="1B58872C" w:rsidR="00856298" w:rsidRPr="00F500F2" w:rsidRDefault="00A53FFB" w:rsidP="00F500F2">
      <w:pPr>
        <w:widowControl w:val="0"/>
        <w:suppressAutoHyphens/>
        <w:spacing w:after="0"/>
        <w:ind w:firstLine="720"/>
        <w:jc w:val="both"/>
        <w:rPr>
          <w:rFonts w:ascii="Calibri" w:eastAsia="DejaVu Sans Condensed" w:hAnsi="Calibri"/>
          <w:sz w:val="20"/>
          <w:szCs w:val="20"/>
          <w:lang w:val="en-GB"/>
        </w:rPr>
      </w:pPr>
      <w:r w:rsidRPr="00856298">
        <w:rPr>
          <w:rFonts w:ascii="Calibri" w:eastAsia="DejaVu Sans Condensed" w:hAnsi="Calibri"/>
          <w:sz w:val="20"/>
          <w:szCs w:val="20"/>
          <w:lang w:val="en-GB"/>
        </w:rPr>
        <w:t xml:space="preserve">The problems were </w:t>
      </w:r>
      <w:r w:rsidR="00856298" w:rsidRPr="00856298">
        <w:rPr>
          <w:rFonts w:ascii="Calibri" w:eastAsia="DejaVu Sans Condensed" w:hAnsi="Calibri"/>
          <w:sz w:val="20"/>
          <w:szCs w:val="20"/>
          <w:lang w:val="en-GB"/>
        </w:rPr>
        <w:t>that there was no or insufficient data regarding casualties. The first problem was fixed by deleting the battle from the dataset</w:t>
      </w:r>
      <w:r w:rsidRPr="00856298">
        <w:rPr>
          <w:rFonts w:ascii="Calibri" w:eastAsia="DejaVu Sans Condensed" w:hAnsi="Calibri"/>
          <w:sz w:val="20"/>
          <w:szCs w:val="20"/>
          <w:lang w:val="en-GB"/>
        </w:rPr>
        <w:t xml:space="preserve">. </w:t>
      </w:r>
      <w:r w:rsidR="00856298" w:rsidRPr="00856298">
        <w:rPr>
          <w:rFonts w:ascii="Calibri" w:eastAsia="DejaVu Sans Condensed" w:hAnsi="Calibri"/>
          <w:sz w:val="20"/>
          <w:szCs w:val="20"/>
          <w:lang w:val="en-GB"/>
        </w:rPr>
        <w:t>The second was fixed by inputting a value that made sense according to the data found (e.g. “unknown, but higher”, “unknown, but significant”).</w:t>
      </w:r>
    </w:p>
    <w:p w14:paraId="14804E74" w14:textId="3F01467F" w:rsidR="00C4186B" w:rsidRPr="00856298" w:rsidRDefault="005A762A" w:rsidP="00764CEB">
      <w:pPr>
        <w:keepNext/>
        <w:widowControl w:val="0"/>
        <w:numPr>
          <w:ilvl w:val="3"/>
          <w:numId w:val="1"/>
        </w:numPr>
        <w:tabs>
          <w:tab w:val="left" w:pos="0"/>
        </w:tabs>
        <w:suppressAutoHyphens/>
        <w:spacing w:after="0"/>
        <w:outlineLvl w:val="3"/>
        <w:rPr>
          <w:rFonts w:ascii="Calibri" w:eastAsia="DejaVu Sans Condensed" w:hAnsi="Calibri" w:cs="DejaVu Sans Condensed"/>
          <w:b/>
          <w:bCs/>
          <w:sz w:val="20"/>
          <w:szCs w:val="20"/>
          <w:lang w:val="en-GB"/>
        </w:rPr>
      </w:pPr>
      <w:r w:rsidRPr="00856298">
        <w:rPr>
          <w:rFonts w:ascii="Calibri" w:eastAsia="DejaVu Sans Condensed" w:hAnsi="Calibri" w:cs="DejaVu Sans Condensed"/>
          <w:b/>
          <w:bCs/>
          <w:sz w:val="20"/>
          <w:szCs w:val="20"/>
          <w:lang w:val="en-GB"/>
        </w:rPr>
        <w:t>5</w:t>
      </w:r>
      <w:r w:rsidR="00C4186B" w:rsidRPr="00856298">
        <w:rPr>
          <w:rFonts w:ascii="Calibri" w:eastAsia="DejaVu Sans Condensed" w:hAnsi="Calibri" w:cs="DejaVu Sans Condensed"/>
          <w:b/>
          <w:bCs/>
          <w:sz w:val="20"/>
          <w:szCs w:val="20"/>
          <w:lang w:val="en-GB"/>
        </w:rPr>
        <w:t xml:space="preserve">. </w:t>
      </w:r>
      <w:r w:rsidR="00784358" w:rsidRPr="00856298">
        <w:rPr>
          <w:rFonts w:ascii="Calibri" w:eastAsia="DejaVu Sans Condensed" w:hAnsi="Calibri" w:cs="DejaVu Sans Condensed"/>
          <w:b/>
          <w:bCs/>
          <w:sz w:val="20"/>
          <w:szCs w:val="20"/>
          <w:lang w:val="en-GB"/>
        </w:rPr>
        <w:t>Mapping (Data sample / Questions)</w:t>
      </w:r>
    </w:p>
    <w:p w14:paraId="037B158A" w14:textId="1C09DC2F" w:rsidR="006B7B09" w:rsidRPr="00856298" w:rsidRDefault="00F500F2" w:rsidP="00856298">
      <w:pPr>
        <w:pStyle w:val="ListParagraph"/>
        <w:numPr>
          <w:ilvl w:val="0"/>
          <w:numId w:val="12"/>
        </w:numPr>
        <w:spacing w:after="0"/>
        <w:ind w:left="1080"/>
        <w:rPr>
          <w:rFonts w:ascii="Calibri" w:eastAsia="DejaVu Sans Condensed" w:hAnsi="Calibri"/>
          <w:sz w:val="20"/>
          <w:szCs w:val="20"/>
          <w:lang w:val="en-GB"/>
        </w:rPr>
      </w:pPr>
      <w:r>
        <w:rPr>
          <w:rFonts w:ascii="Calibri" w:eastAsia="DejaVu Sans Condensed" w:hAnsi="Calibri"/>
          <w:sz w:val="20"/>
          <w:szCs w:val="20"/>
          <w:lang w:val="en-GB"/>
        </w:rPr>
        <w:t>Question</w:t>
      </w:r>
      <w:r w:rsidR="00856298" w:rsidRPr="00856298">
        <w:rPr>
          <w:rFonts w:ascii="Calibri" w:eastAsia="DejaVu Sans Condensed" w:hAnsi="Calibri"/>
          <w:sz w:val="20"/>
          <w:szCs w:val="20"/>
          <w:lang w:val="en-GB"/>
        </w:rPr>
        <w:t>:</w:t>
      </w:r>
    </w:p>
    <w:p w14:paraId="351A25C0" w14:textId="77777777" w:rsidR="00856298" w:rsidRPr="00856298" w:rsidRDefault="00856298" w:rsidP="00856298">
      <w:pPr>
        <w:pStyle w:val="ListParagraph"/>
        <w:numPr>
          <w:ilvl w:val="0"/>
          <w:numId w:val="14"/>
        </w:numPr>
        <w:spacing w:after="0"/>
        <w:ind w:left="1440"/>
        <w:rPr>
          <w:rFonts w:ascii="Calibri" w:eastAsia="DejaVu Sans Condensed" w:hAnsi="Calibri"/>
          <w:sz w:val="20"/>
          <w:szCs w:val="20"/>
          <w:lang w:val="en-GB"/>
        </w:rPr>
      </w:pPr>
      <w:r w:rsidRPr="00856298">
        <w:rPr>
          <w:rFonts w:ascii="Calibri" w:eastAsia="DejaVu Sans Condensed" w:hAnsi="Calibri"/>
          <w:sz w:val="20"/>
          <w:szCs w:val="20"/>
          <w:lang w:val="en-GB"/>
        </w:rPr>
        <w:t>How did the casualties vary throughout the war?</w:t>
      </w:r>
    </w:p>
    <w:p w14:paraId="3FABE56E" w14:textId="72B771C1" w:rsidR="00856298" w:rsidRPr="00856298" w:rsidRDefault="00856298" w:rsidP="00856298">
      <w:pPr>
        <w:pStyle w:val="ListParagraph"/>
        <w:numPr>
          <w:ilvl w:val="0"/>
          <w:numId w:val="12"/>
        </w:numPr>
        <w:spacing w:after="0"/>
        <w:ind w:left="1080"/>
        <w:rPr>
          <w:rFonts w:ascii="Calibri" w:eastAsia="DejaVu Sans Condensed" w:hAnsi="Calibri"/>
          <w:sz w:val="20"/>
          <w:szCs w:val="20"/>
          <w:lang w:val="en-GB"/>
        </w:rPr>
      </w:pPr>
      <w:r w:rsidRPr="00856298">
        <w:rPr>
          <w:rFonts w:ascii="Calibri" w:eastAsia="DejaVu Sans Condensed" w:hAnsi="Calibri"/>
          <w:sz w:val="20"/>
          <w:szCs w:val="20"/>
          <w:lang w:val="en-GB"/>
        </w:rPr>
        <w:t>How to provide answers:</w:t>
      </w:r>
    </w:p>
    <w:p w14:paraId="0E5FB055" w14:textId="5972418F" w:rsidR="00856298" w:rsidRPr="00856298" w:rsidRDefault="00856298" w:rsidP="00856298">
      <w:pPr>
        <w:pStyle w:val="ListParagraph"/>
        <w:numPr>
          <w:ilvl w:val="0"/>
          <w:numId w:val="14"/>
        </w:numPr>
        <w:spacing w:after="0"/>
        <w:ind w:left="1440"/>
        <w:rPr>
          <w:rFonts w:ascii="Calibri" w:eastAsia="DejaVu Sans Condensed" w:hAnsi="Calibri"/>
          <w:sz w:val="20"/>
          <w:szCs w:val="20"/>
          <w:lang w:val="en-GB"/>
        </w:rPr>
      </w:pPr>
      <w:r w:rsidRPr="00856298">
        <w:rPr>
          <w:rFonts w:ascii="Calibri" w:eastAsia="DejaVu Sans Condensed" w:hAnsi="Calibri"/>
          <w:sz w:val="20"/>
          <w:szCs w:val="20"/>
          <w:lang w:val="en-GB"/>
        </w:rPr>
        <w:t xml:space="preserve">Use the dates from each battle and the casualties of each side. </w:t>
      </w:r>
    </w:p>
    <w:p w14:paraId="711571B5" w14:textId="4FF36627" w:rsidR="00856298" w:rsidRPr="00856298" w:rsidRDefault="00F500F2" w:rsidP="00856298">
      <w:pPr>
        <w:pStyle w:val="ListParagraph"/>
        <w:numPr>
          <w:ilvl w:val="0"/>
          <w:numId w:val="12"/>
        </w:numPr>
        <w:spacing w:after="0"/>
        <w:ind w:left="1080"/>
        <w:rPr>
          <w:rFonts w:ascii="Calibri" w:eastAsia="DejaVu Sans Condensed" w:hAnsi="Calibri"/>
          <w:sz w:val="20"/>
          <w:szCs w:val="20"/>
          <w:lang w:val="en-GB"/>
        </w:rPr>
      </w:pPr>
      <w:r>
        <w:rPr>
          <w:rFonts w:ascii="Calibri" w:eastAsia="DejaVu Sans Condensed" w:hAnsi="Calibri"/>
          <w:sz w:val="20"/>
          <w:szCs w:val="20"/>
          <w:lang w:val="en-GB"/>
        </w:rPr>
        <w:t>Question</w:t>
      </w:r>
      <w:r w:rsidR="00856298" w:rsidRPr="00856298">
        <w:rPr>
          <w:rFonts w:ascii="Calibri" w:eastAsia="DejaVu Sans Condensed" w:hAnsi="Calibri"/>
          <w:sz w:val="20"/>
          <w:szCs w:val="20"/>
          <w:lang w:val="en-GB"/>
        </w:rPr>
        <w:t>:</w:t>
      </w:r>
    </w:p>
    <w:p w14:paraId="5EB81CEC" w14:textId="7B540EC0" w:rsidR="00856298" w:rsidRPr="00856298" w:rsidRDefault="00F500F2" w:rsidP="00856298">
      <w:pPr>
        <w:pStyle w:val="ListParagraph"/>
        <w:numPr>
          <w:ilvl w:val="0"/>
          <w:numId w:val="14"/>
        </w:numPr>
        <w:spacing w:after="0"/>
        <w:ind w:left="1440"/>
        <w:rPr>
          <w:rFonts w:ascii="Calibri" w:eastAsia="DejaVu Sans Condensed" w:hAnsi="Calibri"/>
          <w:sz w:val="20"/>
          <w:szCs w:val="20"/>
          <w:lang w:val="en-GB"/>
        </w:rPr>
      </w:pPr>
      <w:r>
        <w:rPr>
          <w:rFonts w:ascii="Calibri" w:eastAsia="DejaVu Sans Condensed" w:hAnsi="Calibri"/>
          <w:sz w:val="20"/>
          <w:szCs w:val="20"/>
          <w:lang w:val="en-GB"/>
        </w:rPr>
        <w:t>Which was the biggest battle?</w:t>
      </w:r>
    </w:p>
    <w:p w14:paraId="583A606D" w14:textId="77777777" w:rsidR="00856298" w:rsidRPr="00856298" w:rsidRDefault="00856298" w:rsidP="00856298">
      <w:pPr>
        <w:pStyle w:val="ListParagraph"/>
        <w:numPr>
          <w:ilvl w:val="0"/>
          <w:numId w:val="12"/>
        </w:numPr>
        <w:spacing w:after="0"/>
        <w:ind w:left="1080"/>
        <w:rPr>
          <w:rFonts w:ascii="Calibri" w:eastAsia="DejaVu Sans Condensed" w:hAnsi="Calibri"/>
          <w:sz w:val="20"/>
          <w:szCs w:val="20"/>
          <w:lang w:val="en-GB"/>
        </w:rPr>
      </w:pPr>
      <w:r w:rsidRPr="00856298">
        <w:rPr>
          <w:rFonts w:ascii="Calibri" w:eastAsia="DejaVu Sans Condensed" w:hAnsi="Calibri"/>
          <w:sz w:val="20"/>
          <w:szCs w:val="20"/>
          <w:lang w:val="en-GB"/>
        </w:rPr>
        <w:t>How to provide answers:</w:t>
      </w:r>
    </w:p>
    <w:p w14:paraId="38715180" w14:textId="5BFE7CEB" w:rsidR="00F500F2" w:rsidRPr="00F500F2" w:rsidRDefault="00F500F2" w:rsidP="00F500F2">
      <w:pPr>
        <w:pStyle w:val="ListParagraph"/>
        <w:numPr>
          <w:ilvl w:val="0"/>
          <w:numId w:val="14"/>
        </w:numPr>
        <w:spacing w:after="0"/>
        <w:ind w:left="1440"/>
        <w:rPr>
          <w:rFonts w:ascii="Calibri" w:eastAsia="DejaVu Sans Condensed" w:hAnsi="Calibri"/>
          <w:sz w:val="20"/>
          <w:szCs w:val="20"/>
          <w:lang w:val="en-GB"/>
        </w:rPr>
      </w:pPr>
      <w:r>
        <w:rPr>
          <w:rFonts w:ascii="Calibri" w:eastAsia="DejaVu Sans Condensed" w:hAnsi="Calibri"/>
          <w:sz w:val="20"/>
          <w:szCs w:val="20"/>
          <w:lang w:val="en-GB"/>
        </w:rPr>
        <w:t>Use the battles’ names and casualties of each side.</w:t>
      </w:r>
    </w:p>
    <w:sectPr w:rsidR="00F500F2" w:rsidRPr="00F500F2"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1D42EB6"/>
    <w:multiLevelType w:val="hybridMultilevel"/>
    <w:tmpl w:val="521A1A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392CEB"/>
    <w:multiLevelType w:val="hybridMultilevel"/>
    <w:tmpl w:val="7534C85C"/>
    <w:lvl w:ilvl="0" w:tplc="E8E65A7A">
      <w:start w:val="2"/>
      <w:numFmt w:val="bullet"/>
      <w:lvlText w:val="-"/>
      <w:lvlJc w:val="left"/>
      <w:pPr>
        <w:ind w:left="1800" w:hanging="360"/>
      </w:pPr>
      <w:rPr>
        <w:rFonts w:ascii="Calibri" w:eastAsia="DejaVu Sans Condensed"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315531"/>
    <w:multiLevelType w:val="hybridMultilevel"/>
    <w:tmpl w:val="CB4CD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E7D67B7"/>
    <w:multiLevelType w:val="hybridMultilevel"/>
    <w:tmpl w:val="56B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C1152"/>
    <w:multiLevelType w:val="hybridMultilevel"/>
    <w:tmpl w:val="701E9F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0"/>
  </w:num>
  <w:num w:numId="8">
    <w:abstractNumId w:val="5"/>
  </w:num>
  <w:num w:numId="9">
    <w:abstractNumId w:val="11"/>
  </w:num>
  <w:num w:numId="10">
    <w:abstractNumId w:val="12"/>
  </w:num>
  <w:num w:numId="11">
    <w:abstractNumId w:val="6"/>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942C1"/>
    <w:rsid w:val="000E3D4F"/>
    <w:rsid w:val="001368C0"/>
    <w:rsid w:val="00142BEA"/>
    <w:rsid w:val="00156B15"/>
    <w:rsid w:val="001C7227"/>
    <w:rsid w:val="001D5339"/>
    <w:rsid w:val="001E4927"/>
    <w:rsid w:val="002A06E5"/>
    <w:rsid w:val="002D1B40"/>
    <w:rsid w:val="00302A69"/>
    <w:rsid w:val="00333286"/>
    <w:rsid w:val="003B1399"/>
    <w:rsid w:val="003C7865"/>
    <w:rsid w:val="00421F0B"/>
    <w:rsid w:val="00542B88"/>
    <w:rsid w:val="005A762A"/>
    <w:rsid w:val="005B5929"/>
    <w:rsid w:val="005E73C0"/>
    <w:rsid w:val="005F55CE"/>
    <w:rsid w:val="006409E8"/>
    <w:rsid w:val="006410B2"/>
    <w:rsid w:val="006703DB"/>
    <w:rsid w:val="006762EC"/>
    <w:rsid w:val="006B54E7"/>
    <w:rsid w:val="006B7B09"/>
    <w:rsid w:val="006F1FED"/>
    <w:rsid w:val="00746CDD"/>
    <w:rsid w:val="00764CEB"/>
    <w:rsid w:val="00783546"/>
    <w:rsid w:val="00784358"/>
    <w:rsid w:val="007D5C5A"/>
    <w:rsid w:val="00804B83"/>
    <w:rsid w:val="008241C7"/>
    <w:rsid w:val="00837F1C"/>
    <w:rsid w:val="00856298"/>
    <w:rsid w:val="00914DA3"/>
    <w:rsid w:val="00A36D6B"/>
    <w:rsid w:val="00A53FFB"/>
    <w:rsid w:val="00AC633D"/>
    <w:rsid w:val="00B4746F"/>
    <w:rsid w:val="00B71509"/>
    <w:rsid w:val="00B766B9"/>
    <w:rsid w:val="00BA2C6B"/>
    <w:rsid w:val="00BF5A91"/>
    <w:rsid w:val="00C13537"/>
    <w:rsid w:val="00C4186B"/>
    <w:rsid w:val="00C70F42"/>
    <w:rsid w:val="00CE1D0F"/>
    <w:rsid w:val="00D30D76"/>
    <w:rsid w:val="00DF4628"/>
    <w:rsid w:val="00E21775"/>
    <w:rsid w:val="00E8164A"/>
    <w:rsid w:val="00EA3524"/>
    <w:rsid w:val="00F053A3"/>
    <w:rsid w:val="00F32780"/>
    <w:rsid w:val="00F500F2"/>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6951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689063449">
      <w:bodyDiv w:val="1"/>
      <w:marLeft w:val="0"/>
      <w:marRight w:val="0"/>
      <w:marTop w:val="0"/>
      <w:marBottom w:val="0"/>
      <w:divBdr>
        <w:top w:val="none" w:sz="0" w:space="0" w:color="auto"/>
        <w:left w:val="none" w:sz="0" w:space="0" w:color="auto"/>
        <w:bottom w:val="none" w:sz="0" w:space="0" w:color="auto"/>
        <w:right w:val="none" w:sz="0" w:space="0" w:color="auto"/>
      </w:divBdr>
    </w:div>
    <w:div w:id="1922064896">
      <w:bodyDiv w:val="1"/>
      <w:marLeft w:val="0"/>
      <w:marRight w:val="0"/>
      <w:marTop w:val="0"/>
      <w:marBottom w:val="0"/>
      <w:divBdr>
        <w:top w:val="none" w:sz="0" w:space="0" w:color="auto"/>
        <w:left w:val="none" w:sz="0" w:space="0" w:color="auto"/>
        <w:bottom w:val="none" w:sz="0" w:space="0" w:color="auto"/>
        <w:right w:val="none" w:sz="0" w:space="0" w:color="auto"/>
      </w:divBdr>
      <w:divsChild>
        <w:div w:id="12264767">
          <w:marLeft w:val="0"/>
          <w:marRight w:val="0"/>
          <w:marTop w:val="0"/>
          <w:marBottom w:val="0"/>
          <w:divBdr>
            <w:top w:val="none" w:sz="0" w:space="0" w:color="auto"/>
            <w:left w:val="none" w:sz="0" w:space="0" w:color="auto"/>
            <w:bottom w:val="none" w:sz="0" w:space="0" w:color="auto"/>
            <w:right w:val="none" w:sz="0" w:space="0" w:color="auto"/>
          </w:divBdr>
          <w:divsChild>
            <w:div w:id="1791507330">
              <w:marLeft w:val="0"/>
              <w:marRight w:val="0"/>
              <w:marTop w:val="0"/>
              <w:marBottom w:val="0"/>
              <w:divBdr>
                <w:top w:val="none" w:sz="0" w:space="0" w:color="auto"/>
                <w:left w:val="none" w:sz="0" w:space="0" w:color="auto"/>
                <w:bottom w:val="none" w:sz="0" w:space="0" w:color="auto"/>
                <w:right w:val="none" w:sz="0" w:space="0" w:color="auto"/>
              </w:divBdr>
              <w:divsChild>
                <w:div w:id="333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INESC-ID/IST/UTL</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915923787</cp:lastModifiedBy>
  <cp:revision>7</cp:revision>
  <dcterms:created xsi:type="dcterms:W3CDTF">2015-10-18T22:39:00Z</dcterms:created>
  <dcterms:modified xsi:type="dcterms:W3CDTF">2015-10-19T06:40:00Z</dcterms:modified>
</cp:coreProperties>
</file>